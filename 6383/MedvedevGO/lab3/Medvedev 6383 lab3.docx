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3"/>
          <w:caps/>
          <w:szCs w:val="28"/>
        </w:rPr>
        <w:t>отчет</w:t>
      </w:r>
    </w:p>
    <w:p w:rsidR="00076966" w:rsidRPr="006360A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6360A6" w:rsidRPr="006360A6">
        <w:rPr>
          <w:b/>
          <w:sz w:val="28"/>
          <w:szCs w:val="28"/>
        </w:rPr>
        <w:t>3</w:t>
      </w:r>
    </w:p>
    <w:p w:rsidR="00076966" w:rsidRDefault="00076966" w:rsidP="00076966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76966" w:rsidRPr="006360A6" w:rsidRDefault="00076966" w:rsidP="0007696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6360A6" w:rsidRPr="006360A6">
        <w:rPr>
          <w:rStyle w:val="a3"/>
          <w:smallCaps w:val="0"/>
          <w:sz w:val="28"/>
          <w:szCs w:val="28"/>
        </w:rPr>
        <w:t>Исследование организации управления основной памятью</w:t>
      </w: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76966" w:rsidTr="008C66F5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8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8C66F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60B31" w:rsidP="008C66F5">
            <w:pPr>
              <w:jc w:val="center"/>
            </w:pPr>
            <w:r>
              <w:rPr>
                <w:sz w:val="28"/>
                <w:szCs w:val="28"/>
              </w:rPr>
              <w:t>Медведев Г.О.</w:t>
            </w:r>
          </w:p>
        </w:tc>
      </w:tr>
      <w:tr w:rsidR="00076966" w:rsidTr="008C66F5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8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8C66F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76966" w:rsidP="008C66F5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076966" w:rsidRDefault="00076966" w:rsidP="00076966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360A6" w:rsidRDefault="006360A6" w:rsidP="006360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структур данных и работы функций управления памятью ядра операционной системы. </w:t>
      </w:r>
    </w:p>
    <w:p w:rsidR="00076966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3FED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сание функций и структур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679"/>
      </w:tblGrid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6360A6" w:rsidP="008C66F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360A6">
              <w:rPr>
                <w:sz w:val="28"/>
                <w:szCs w:val="28"/>
                <w:lang w:val="en-US"/>
              </w:rPr>
              <w:t>_AVAILABLEMEMORY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6360A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размер доступной памяти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6360A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360A6">
              <w:rPr>
                <w:sz w:val="28"/>
                <w:szCs w:val="28"/>
                <w:lang w:val="en-US"/>
              </w:rPr>
              <w:t>_EXTENDEDMEMORY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6360A6" w:rsidP="006360A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</w:t>
            </w:r>
            <w:r>
              <w:rPr>
                <w:sz w:val="28"/>
                <w:szCs w:val="28"/>
              </w:rPr>
              <w:t>размер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расширенной </w:t>
            </w:r>
            <w:r>
              <w:rPr>
                <w:sz w:val="28"/>
                <w:szCs w:val="28"/>
              </w:rPr>
              <w:t>памяти</w:t>
            </w:r>
          </w:p>
        </w:tc>
      </w:tr>
      <w:tr w:rsidR="00A908FF" w:rsidRPr="008E3F95" w:rsidTr="008C66F5">
        <w:tc>
          <w:tcPr>
            <w:tcW w:w="4927" w:type="dxa"/>
            <w:shd w:val="clear" w:color="auto" w:fill="auto"/>
          </w:tcPr>
          <w:p w:rsidR="00A908FF" w:rsidRPr="006360A6" w:rsidRDefault="006360A6" w:rsidP="008C66F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_DATA</w:t>
            </w:r>
          </w:p>
        </w:tc>
        <w:tc>
          <w:tcPr>
            <w:tcW w:w="4679" w:type="dxa"/>
            <w:shd w:val="clear" w:color="auto" w:fill="auto"/>
          </w:tcPr>
          <w:p w:rsidR="00A908FF" w:rsidRPr="00A908FF" w:rsidRDefault="006360A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цепочку блоков управления памятью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A96C14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6C14">
              <w:rPr>
                <w:sz w:val="28"/>
                <w:szCs w:val="28"/>
              </w:rPr>
              <w:t>OUTPUT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цепочку блоков управления памятью</w:t>
            </w:r>
          </w:p>
        </w:tc>
      </w:tr>
      <w:tr w:rsidR="00A96C14" w:rsidRPr="008E3F95" w:rsidTr="008C66F5">
        <w:tc>
          <w:tcPr>
            <w:tcW w:w="4927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</w:t>
            </w:r>
            <w:proofErr w:type="gramStart"/>
            <w:r w:rsidRPr="008E3F95">
              <w:rPr>
                <w:sz w:val="28"/>
                <w:szCs w:val="28"/>
              </w:rPr>
              <w:t>с</w:t>
            </w:r>
            <w:proofErr w:type="gramEnd"/>
            <w:r w:rsidRPr="008E3F95">
              <w:rPr>
                <w:sz w:val="28"/>
                <w:szCs w:val="28"/>
              </w:rPr>
              <w:t xml:space="preserve">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A96C14" w:rsidRPr="008E3F95" w:rsidTr="008C66F5">
        <w:tc>
          <w:tcPr>
            <w:tcW w:w="4927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A96C14" w:rsidRPr="008E3F95" w:rsidTr="008C66F5">
        <w:tc>
          <w:tcPr>
            <w:tcW w:w="4927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WRD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di</w:t>
            </w:r>
            <w:r w:rsidRPr="008E3F95">
              <w:rPr>
                <w:sz w:val="28"/>
                <w:szCs w:val="28"/>
              </w:rPr>
              <w:t>, начиная с младшей цифры</w:t>
            </w:r>
            <w:proofErr w:type="gramEnd"/>
          </w:p>
        </w:tc>
      </w:tr>
      <w:tr w:rsidR="00A96C14" w:rsidRPr="008E3F95" w:rsidTr="008C66F5">
        <w:tc>
          <w:tcPr>
            <w:tcW w:w="4927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байт из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</w:t>
            </w:r>
            <w:proofErr w:type="gramStart"/>
            <w:r w:rsidRPr="008E3F95">
              <w:rPr>
                <w:sz w:val="28"/>
                <w:szCs w:val="28"/>
              </w:rPr>
              <w:t>десятичную</w:t>
            </w:r>
            <w:proofErr w:type="gramEnd"/>
            <w:r w:rsidRPr="008E3F95">
              <w:rPr>
                <w:sz w:val="28"/>
                <w:szCs w:val="28"/>
              </w:rPr>
              <w:t xml:space="preserve"> с/с и записывает получившееся число по адресу </w:t>
            </w:r>
            <w:proofErr w:type="spellStart"/>
            <w:r w:rsidRPr="008E3F95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8E3F95">
              <w:rPr>
                <w:sz w:val="28"/>
                <w:szCs w:val="28"/>
              </w:rPr>
              <w:t>, начиная с младшей цифры</w:t>
            </w:r>
          </w:p>
        </w:tc>
      </w:tr>
      <w:tr w:rsidR="00A96C14" w:rsidRPr="008E3F95" w:rsidTr="008C66F5">
        <w:tc>
          <w:tcPr>
            <w:tcW w:w="4927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360A6">
              <w:rPr>
                <w:sz w:val="28"/>
                <w:szCs w:val="28"/>
                <w:lang w:val="en-US"/>
              </w:rPr>
              <w:t>_TO_DEC</w:t>
            </w:r>
          </w:p>
        </w:tc>
        <w:tc>
          <w:tcPr>
            <w:tcW w:w="4679" w:type="dxa"/>
            <w:shd w:val="clear" w:color="auto" w:fill="auto"/>
          </w:tcPr>
          <w:p w:rsidR="00A96C14" w:rsidRPr="008E3F95" w:rsidRDefault="00A96C14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два байта в 10-ую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/с</w:t>
            </w:r>
          </w:p>
        </w:tc>
      </w:tr>
      <w:tr w:rsidR="00A96C14" w:rsidRPr="008E3F95" w:rsidTr="00A96C14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C14" w:rsidRPr="00A96C14" w:rsidRDefault="00A96C14" w:rsidP="007215C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96C14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C14" w:rsidRPr="008E3F95" w:rsidRDefault="00A96C14" w:rsidP="007215C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вызывает функцию печати строки</w:t>
            </w:r>
          </w:p>
        </w:tc>
      </w:tr>
    </w:tbl>
    <w:p w:rsidR="00076966" w:rsidRDefault="00076966" w:rsidP="00A908FF">
      <w:pPr>
        <w:spacing w:line="360" w:lineRule="auto"/>
        <w:jc w:val="both"/>
        <w:rPr>
          <w:sz w:val="28"/>
          <w:szCs w:val="28"/>
        </w:rPr>
      </w:pPr>
    </w:p>
    <w:p w:rsidR="00A96C14" w:rsidRDefault="00A96C14" w:rsidP="00A908FF">
      <w:pPr>
        <w:spacing w:line="360" w:lineRule="auto"/>
        <w:jc w:val="both"/>
        <w:rPr>
          <w:sz w:val="28"/>
          <w:szCs w:val="28"/>
        </w:rPr>
      </w:pPr>
    </w:p>
    <w:p w:rsidR="00076966" w:rsidRPr="00BB060E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B060E">
        <w:rPr>
          <w:b/>
          <w:sz w:val="28"/>
          <w:szCs w:val="28"/>
        </w:rPr>
        <w:lastRenderedPageBreak/>
        <w:t>Последовательность</w:t>
      </w:r>
      <w:r w:rsidR="00A96C14">
        <w:rPr>
          <w:b/>
          <w:sz w:val="28"/>
          <w:szCs w:val="28"/>
        </w:rPr>
        <w:t xml:space="preserve"> действий, выполняемых утилитой.</w:t>
      </w:r>
    </w:p>
    <w:p w:rsidR="00A96C14" w:rsidRDefault="00A96C14" w:rsidP="00A96C14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количества доступной памяти;</w:t>
      </w:r>
    </w:p>
    <w:p w:rsidR="00A96C14" w:rsidRDefault="00A96C14" w:rsidP="00A96C14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размера расширенной памяти;</w:t>
      </w:r>
    </w:p>
    <w:p w:rsidR="00A96C14" w:rsidRPr="00A96C14" w:rsidRDefault="00A96C14" w:rsidP="00A96C14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цепочки блоков управления памятью.</w:t>
      </w:r>
    </w:p>
    <w:p w:rsidR="00076966" w:rsidRPr="00A96C14" w:rsidRDefault="00076966" w:rsidP="00A96C14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r w:rsidRPr="00A96C14">
        <w:rPr>
          <w:b/>
          <w:sz w:val="28"/>
          <w:szCs w:val="28"/>
          <w:lang w:eastAsia="ru-RU"/>
        </w:rPr>
        <w:t>Результат</w:t>
      </w:r>
      <w:r w:rsidR="00797A04">
        <w:rPr>
          <w:b/>
          <w:sz w:val="28"/>
          <w:szCs w:val="28"/>
          <w:lang w:eastAsia="ru-RU"/>
        </w:rPr>
        <w:t>ы</w:t>
      </w:r>
      <w:r w:rsidRPr="00A96C14">
        <w:rPr>
          <w:b/>
          <w:sz w:val="28"/>
          <w:szCs w:val="28"/>
          <w:lang w:eastAsia="ru-RU"/>
        </w:rPr>
        <w:t xml:space="preserve"> </w:t>
      </w:r>
      <w:r w:rsidR="00A96C14" w:rsidRPr="00A96C14">
        <w:rPr>
          <w:b/>
          <w:sz w:val="28"/>
          <w:szCs w:val="28"/>
          <w:lang w:eastAsia="ru-RU"/>
        </w:rPr>
        <w:t>выполнения программ.</w:t>
      </w:r>
    </w:p>
    <w:p w:rsidR="00A908FF" w:rsidRDefault="00A96C14" w:rsidP="00A908F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D633550" wp14:editId="70398184">
            <wp:extent cx="4824529" cy="147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88" t="40248" r="59794" b="39009"/>
                    <a:stretch/>
                  </pic:blipFill>
                  <pic:spPr bwMode="auto">
                    <a:xfrm>
                      <a:off x="0" y="0"/>
                      <a:ext cx="4824529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66" w:rsidRPr="00A96C14" w:rsidRDefault="00A908FF" w:rsidP="00A908FF">
      <w:pPr>
        <w:pStyle w:val="aa"/>
        <w:jc w:val="center"/>
        <w:rPr>
          <w:b w:val="0"/>
          <w:color w:val="auto"/>
          <w:sz w:val="20"/>
        </w:rPr>
      </w:pPr>
      <w:r w:rsidRPr="00A908FF">
        <w:rPr>
          <w:b w:val="0"/>
          <w:color w:val="auto"/>
          <w:sz w:val="20"/>
        </w:rPr>
        <w:t xml:space="preserve">Рисунок </w:t>
      </w:r>
      <w:r w:rsidRPr="00A908FF">
        <w:rPr>
          <w:b w:val="0"/>
          <w:color w:val="auto"/>
          <w:sz w:val="20"/>
        </w:rPr>
        <w:fldChar w:fldCharType="begin"/>
      </w:r>
      <w:r w:rsidRPr="00A908FF">
        <w:rPr>
          <w:b w:val="0"/>
          <w:color w:val="auto"/>
          <w:sz w:val="20"/>
        </w:rPr>
        <w:instrText xml:space="preserve"> SEQ Рисунок \* ARABIC </w:instrText>
      </w:r>
      <w:r w:rsidRPr="00A908FF">
        <w:rPr>
          <w:b w:val="0"/>
          <w:color w:val="auto"/>
          <w:sz w:val="20"/>
        </w:rPr>
        <w:fldChar w:fldCharType="separate"/>
      </w:r>
      <w:r w:rsidR="00797A04">
        <w:rPr>
          <w:b w:val="0"/>
          <w:noProof/>
          <w:color w:val="auto"/>
          <w:sz w:val="20"/>
        </w:rPr>
        <w:t>1</w:t>
      </w:r>
      <w:r w:rsidRPr="00A908FF">
        <w:rPr>
          <w:b w:val="0"/>
          <w:color w:val="auto"/>
          <w:sz w:val="20"/>
        </w:rPr>
        <w:fldChar w:fldCharType="end"/>
      </w:r>
      <w:r w:rsidRPr="00A908FF">
        <w:rPr>
          <w:b w:val="0"/>
          <w:color w:val="auto"/>
          <w:sz w:val="20"/>
        </w:rPr>
        <w:t xml:space="preserve"> – Результат выполнения программы </w:t>
      </w:r>
      <w:r w:rsidR="00A96C14">
        <w:rPr>
          <w:b w:val="0"/>
          <w:color w:val="auto"/>
          <w:sz w:val="20"/>
        </w:rPr>
        <w:t>3_1</w:t>
      </w:r>
      <w:r w:rsidR="00A96C14" w:rsidRPr="00A96C14">
        <w:rPr>
          <w:b w:val="0"/>
          <w:color w:val="auto"/>
          <w:sz w:val="20"/>
        </w:rPr>
        <w:t>.</w:t>
      </w:r>
      <w:r w:rsidR="00A96C14">
        <w:rPr>
          <w:b w:val="0"/>
          <w:color w:val="auto"/>
          <w:sz w:val="20"/>
          <w:lang w:val="en-GB"/>
        </w:rPr>
        <w:t>com</w:t>
      </w:r>
    </w:p>
    <w:p w:rsidR="00A96C14" w:rsidRPr="00A96C14" w:rsidRDefault="00A96C14" w:rsidP="00A96C14">
      <w:pPr>
        <w:rPr>
          <w:noProof/>
          <w:lang w:eastAsia="ru-RU"/>
        </w:rPr>
      </w:pPr>
    </w:p>
    <w:p w:rsidR="00A96C14" w:rsidRDefault="00A96C14" w:rsidP="00A96C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A49718" wp14:editId="0C45580D">
            <wp:extent cx="4881600" cy="167436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88" t="39009" r="61883" b="39010"/>
                    <a:stretch/>
                  </pic:blipFill>
                  <pic:spPr bwMode="auto">
                    <a:xfrm>
                      <a:off x="0" y="0"/>
                      <a:ext cx="4881600" cy="167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C14" w:rsidRPr="00797A04" w:rsidRDefault="00A96C14" w:rsidP="00797A04">
      <w:pPr>
        <w:pStyle w:val="aa"/>
        <w:spacing w:before="120"/>
        <w:jc w:val="center"/>
        <w:rPr>
          <w:b w:val="0"/>
          <w:color w:val="auto"/>
          <w:sz w:val="20"/>
        </w:rPr>
      </w:pPr>
      <w:r w:rsidRPr="00A96C14">
        <w:rPr>
          <w:b w:val="0"/>
          <w:color w:val="auto"/>
          <w:sz w:val="20"/>
        </w:rPr>
        <w:t xml:space="preserve">Рисунок </w:t>
      </w:r>
      <w:r w:rsidRPr="00A96C14">
        <w:rPr>
          <w:b w:val="0"/>
          <w:color w:val="auto"/>
          <w:sz w:val="20"/>
        </w:rPr>
        <w:fldChar w:fldCharType="begin"/>
      </w:r>
      <w:r w:rsidRPr="00A96C14">
        <w:rPr>
          <w:b w:val="0"/>
          <w:color w:val="auto"/>
          <w:sz w:val="20"/>
        </w:rPr>
        <w:instrText xml:space="preserve"> SEQ Рисунок \* ARABIC </w:instrText>
      </w:r>
      <w:r w:rsidRPr="00A96C14">
        <w:rPr>
          <w:b w:val="0"/>
          <w:color w:val="auto"/>
          <w:sz w:val="20"/>
        </w:rPr>
        <w:fldChar w:fldCharType="separate"/>
      </w:r>
      <w:r w:rsidR="00797A04">
        <w:rPr>
          <w:b w:val="0"/>
          <w:noProof/>
          <w:color w:val="auto"/>
          <w:sz w:val="20"/>
        </w:rPr>
        <w:t>2</w:t>
      </w:r>
      <w:r w:rsidRPr="00A96C14">
        <w:rPr>
          <w:b w:val="0"/>
          <w:color w:val="auto"/>
          <w:sz w:val="20"/>
        </w:rPr>
        <w:fldChar w:fldCharType="end"/>
      </w:r>
      <w:r w:rsidRPr="00797A04">
        <w:rPr>
          <w:b w:val="0"/>
          <w:color w:val="auto"/>
          <w:sz w:val="20"/>
        </w:rPr>
        <w:t xml:space="preserve"> – Результат выполнения программы 3_2.</w:t>
      </w:r>
      <w:r w:rsidRPr="00A96C14">
        <w:rPr>
          <w:b w:val="0"/>
          <w:color w:val="auto"/>
          <w:sz w:val="20"/>
          <w:lang w:val="en-GB"/>
        </w:rPr>
        <w:t>com</w:t>
      </w:r>
    </w:p>
    <w:p w:rsidR="00797A04" w:rsidRPr="00797A04" w:rsidRDefault="00797A04" w:rsidP="00797A04">
      <w:pPr>
        <w:rPr>
          <w:noProof/>
          <w:lang w:eastAsia="ru-RU"/>
        </w:rPr>
      </w:pPr>
    </w:p>
    <w:p w:rsidR="00797A04" w:rsidRDefault="00797A04" w:rsidP="00797A0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47CCF5" wp14:editId="748E8906">
            <wp:extent cx="4881600" cy="1809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14" t="36842" r="62405" b="39628"/>
                    <a:stretch/>
                  </pic:blipFill>
                  <pic:spPr bwMode="auto">
                    <a:xfrm>
                      <a:off x="0" y="0"/>
                      <a:ext cx="4881600" cy="180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04" w:rsidRDefault="00797A04" w:rsidP="00797A04">
      <w:pPr>
        <w:pStyle w:val="aa"/>
        <w:spacing w:before="120"/>
        <w:jc w:val="center"/>
        <w:rPr>
          <w:b w:val="0"/>
          <w:color w:val="auto"/>
          <w:sz w:val="20"/>
          <w:lang w:val="en-GB"/>
        </w:rPr>
      </w:pPr>
      <w:r w:rsidRPr="00797A04">
        <w:rPr>
          <w:b w:val="0"/>
          <w:color w:val="auto"/>
          <w:sz w:val="20"/>
        </w:rPr>
        <w:t xml:space="preserve">Рисунок </w:t>
      </w:r>
      <w:r w:rsidRPr="00797A04">
        <w:rPr>
          <w:b w:val="0"/>
          <w:color w:val="auto"/>
          <w:sz w:val="20"/>
        </w:rPr>
        <w:fldChar w:fldCharType="begin"/>
      </w:r>
      <w:r w:rsidRPr="00797A04">
        <w:rPr>
          <w:b w:val="0"/>
          <w:color w:val="auto"/>
          <w:sz w:val="20"/>
        </w:rPr>
        <w:instrText xml:space="preserve"> SEQ Рисунок \* ARABIC </w:instrText>
      </w:r>
      <w:r w:rsidRPr="00797A04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3</w:t>
      </w:r>
      <w:r w:rsidRPr="00797A04">
        <w:rPr>
          <w:b w:val="0"/>
          <w:color w:val="auto"/>
          <w:sz w:val="20"/>
        </w:rPr>
        <w:fldChar w:fldCharType="end"/>
      </w:r>
      <w:r w:rsidRPr="00797A04">
        <w:rPr>
          <w:b w:val="0"/>
          <w:color w:val="auto"/>
          <w:sz w:val="20"/>
        </w:rPr>
        <w:t xml:space="preserve"> – Результат выполнения программы 3_</w:t>
      </w:r>
      <w:r w:rsidRPr="00797A04">
        <w:rPr>
          <w:b w:val="0"/>
          <w:color w:val="auto"/>
          <w:sz w:val="20"/>
          <w:lang w:val="en-GB"/>
        </w:rPr>
        <w:t>3</w:t>
      </w:r>
      <w:r w:rsidRPr="00797A04">
        <w:rPr>
          <w:b w:val="0"/>
          <w:color w:val="auto"/>
          <w:sz w:val="20"/>
        </w:rPr>
        <w:t>.</w:t>
      </w:r>
      <w:proofErr w:type="spellStart"/>
      <w:r w:rsidRPr="00797A04">
        <w:rPr>
          <w:b w:val="0"/>
          <w:color w:val="auto"/>
          <w:sz w:val="20"/>
        </w:rPr>
        <w:t>com</w:t>
      </w:r>
      <w:proofErr w:type="spellEnd"/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lang w:val="en-GB"/>
        </w:rPr>
      </w:pPr>
    </w:p>
    <w:p w:rsidR="00797A04" w:rsidRDefault="00797A04" w:rsidP="00797A04">
      <w:pPr>
        <w:rPr>
          <w:noProof/>
          <w:lang w:val="en-GB" w:eastAsia="ru-RU"/>
        </w:rPr>
      </w:pPr>
    </w:p>
    <w:p w:rsidR="00797A04" w:rsidRDefault="00797A04" w:rsidP="00797A0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52AF1C" wp14:editId="63148289">
            <wp:extent cx="4881600" cy="1779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088" t="36533" r="60665" b="39319"/>
                    <a:stretch/>
                  </pic:blipFill>
                  <pic:spPr bwMode="auto">
                    <a:xfrm>
                      <a:off x="0" y="0"/>
                      <a:ext cx="4881600" cy="17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04" w:rsidRPr="001C1708" w:rsidRDefault="00797A04" w:rsidP="00797A04">
      <w:pPr>
        <w:pStyle w:val="aa"/>
        <w:spacing w:before="120"/>
        <w:jc w:val="center"/>
        <w:rPr>
          <w:b w:val="0"/>
          <w:color w:val="auto"/>
          <w:sz w:val="20"/>
        </w:rPr>
      </w:pPr>
      <w:r w:rsidRPr="00797A04">
        <w:rPr>
          <w:b w:val="0"/>
          <w:color w:val="auto"/>
          <w:sz w:val="20"/>
        </w:rPr>
        <w:t xml:space="preserve">Рисунок </w:t>
      </w:r>
      <w:r w:rsidRPr="00797A04">
        <w:rPr>
          <w:b w:val="0"/>
          <w:color w:val="auto"/>
          <w:sz w:val="20"/>
        </w:rPr>
        <w:fldChar w:fldCharType="begin"/>
      </w:r>
      <w:r w:rsidRPr="00797A04">
        <w:rPr>
          <w:b w:val="0"/>
          <w:color w:val="auto"/>
          <w:sz w:val="20"/>
        </w:rPr>
        <w:instrText xml:space="preserve"> SEQ Рисунок \* ARABIC </w:instrText>
      </w:r>
      <w:r w:rsidRPr="00797A04">
        <w:rPr>
          <w:b w:val="0"/>
          <w:color w:val="auto"/>
          <w:sz w:val="20"/>
        </w:rPr>
        <w:fldChar w:fldCharType="separate"/>
      </w:r>
      <w:r w:rsidRPr="00797A04">
        <w:rPr>
          <w:b w:val="0"/>
          <w:noProof/>
          <w:color w:val="auto"/>
          <w:sz w:val="20"/>
        </w:rPr>
        <w:t>4</w:t>
      </w:r>
      <w:r w:rsidRPr="00797A04">
        <w:rPr>
          <w:b w:val="0"/>
          <w:color w:val="auto"/>
          <w:sz w:val="20"/>
        </w:rPr>
        <w:fldChar w:fldCharType="end"/>
      </w:r>
      <w:r w:rsidRPr="00797A04">
        <w:rPr>
          <w:b w:val="0"/>
          <w:color w:val="auto"/>
          <w:sz w:val="20"/>
        </w:rPr>
        <w:t xml:space="preserve"> – Результат выполнения программы 3_</w:t>
      </w:r>
      <w:r w:rsidRPr="001C1708">
        <w:rPr>
          <w:b w:val="0"/>
          <w:color w:val="auto"/>
          <w:sz w:val="20"/>
        </w:rPr>
        <w:t>4</w:t>
      </w:r>
      <w:r w:rsidRPr="00797A04">
        <w:rPr>
          <w:b w:val="0"/>
          <w:color w:val="auto"/>
          <w:sz w:val="20"/>
        </w:rPr>
        <w:t>.com</w:t>
      </w:r>
    </w:p>
    <w:p w:rsidR="00076966" w:rsidRDefault="00076966" w:rsidP="00076966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C1708" w:rsidRDefault="00076966" w:rsidP="001C17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</w:t>
      </w:r>
      <w:r w:rsidR="001C1708">
        <w:rPr>
          <w:sz w:val="28"/>
          <w:szCs w:val="28"/>
        </w:rPr>
        <w:t>структур</w:t>
      </w:r>
      <w:r w:rsidR="001C1708">
        <w:rPr>
          <w:sz w:val="28"/>
          <w:szCs w:val="28"/>
        </w:rPr>
        <w:t>ы</w:t>
      </w:r>
      <w:r w:rsidR="001C1708">
        <w:rPr>
          <w:sz w:val="28"/>
          <w:szCs w:val="28"/>
        </w:rPr>
        <w:t xml:space="preserve"> данных и работы функций управления памятью ядра операционной системы. </w:t>
      </w:r>
    </w:p>
    <w:p w:rsidR="00076966" w:rsidRPr="006360A6" w:rsidRDefault="00076966" w:rsidP="001C1708">
      <w:pPr>
        <w:spacing w:line="360" w:lineRule="auto"/>
        <w:ind w:right="140" w:firstLine="709"/>
        <w:jc w:val="both"/>
        <w:rPr>
          <w:sz w:val="28"/>
          <w:szCs w:val="28"/>
        </w:rPr>
      </w:pPr>
    </w:p>
    <w:p w:rsidR="00A908FF" w:rsidRPr="006360A6" w:rsidRDefault="00A908FF" w:rsidP="00076966">
      <w:pPr>
        <w:spacing w:line="360" w:lineRule="auto"/>
        <w:ind w:firstLine="709"/>
        <w:jc w:val="both"/>
        <w:rPr>
          <w:sz w:val="28"/>
          <w:szCs w:val="28"/>
        </w:rPr>
      </w:pPr>
    </w:p>
    <w:p w:rsidR="00076966" w:rsidRDefault="00076966" w:rsidP="00076966">
      <w:pPr>
        <w:spacing w:line="360" w:lineRule="auto"/>
        <w:ind w:firstLine="709"/>
        <w:jc w:val="both"/>
        <w:rPr>
          <w:rStyle w:val="a3"/>
          <w:bCs w:val="0"/>
          <w:smallCaps w:val="0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1C1708" w:rsidRDefault="001C1708" w:rsidP="001C1708">
      <w:pPr>
        <w:pStyle w:val="Times142"/>
        <w:numPr>
          <w:ilvl w:val="0"/>
          <w:numId w:val="5"/>
        </w:numPr>
        <w:spacing w:line="360" w:lineRule="auto"/>
      </w:pPr>
      <w:r>
        <w:t>Что о</w:t>
      </w:r>
      <w:r>
        <w:t>значает «доступный объем памяти</w:t>
      </w:r>
      <w:r>
        <w:t>»</w:t>
      </w:r>
      <w:r>
        <w:t>?</w:t>
      </w:r>
    </w:p>
    <w:p w:rsidR="001C1708" w:rsidRDefault="001C1708" w:rsidP="001C1708">
      <w:pPr>
        <w:pStyle w:val="Times142"/>
        <w:spacing w:line="360" w:lineRule="auto"/>
        <w:ind w:left="360" w:firstLine="0"/>
      </w:pPr>
      <w:r>
        <w:t>Доступный объём памяти – такой объём памяти, который мо</w:t>
      </w:r>
      <w:r w:rsidR="00DA1B43">
        <w:t>ж</w:t>
      </w:r>
      <w:r>
        <w:t xml:space="preserve">ет быть использован для </w:t>
      </w:r>
      <w:r w:rsidR="00DA1B43">
        <w:t>загрузки программ.</w:t>
      </w:r>
    </w:p>
    <w:p w:rsidR="00DA1B43" w:rsidRDefault="00DA1B43" w:rsidP="00DA1B43">
      <w:pPr>
        <w:pStyle w:val="Times142"/>
        <w:numPr>
          <w:ilvl w:val="0"/>
          <w:numId w:val="5"/>
        </w:numPr>
        <w:spacing w:line="360" w:lineRule="auto"/>
      </w:pPr>
      <w:r>
        <w:t xml:space="preserve">Где </w:t>
      </w:r>
      <w:r>
        <w:rPr>
          <w:lang w:val="en-GB"/>
        </w:rPr>
        <w:t>MCB</w:t>
      </w:r>
      <w:r w:rsidRPr="00DA1B43">
        <w:t xml:space="preserve"> </w:t>
      </w:r>
      <w:r>
        <w:t>блок вашей программы в списке?</w:t>
      </w:r>
    </w:p>
    <w:p w:rsidR="00DA1B43" w:rsidRDefault="00DA1B43" w:rsidP="00DA1B43">
      <w:pPr>
        <w:pStyle w:val="Times142"/>
        <w:spacing w:line="360" w:lineRule="auto"/>
        <w:ind w:left="360" w:firstLine="0"/>
      </w:pPr>
      <w:r>
        <w:rPr>
          <w:lang w:val="en-GB"/>
        </w:rPr>
        <w:t>MCB</w:t>
      </w:r>
      <w:r w:rsidRPr="00DA1B43">
        <w:t xml:space="preserve"> </w:t>
      </w:r>
      <w:r>
        <w:t>блок находится в конце списка.</w:t>
      </w:r>
    </w:p>
    <w:p w:rsidR="00DA1B43" w:rsidRDefault="00DA1B43" w:rsidP="00DA1B43">
      <w:pPr>
        <w:pStyle w:val="Times142"/>
        <w:numPr>
          <w:ilvl w:val="0"/>
          <w:numId w:val="5"/>
        </w:numPr>
        <w:spacing w:line="360" w:lineRule="auto"/>
      </w:pPr>
      <w:r>
        <w:t>Какой размер памяти занимает программа в каждом случае?</w:t>
      </w:r>
    </w:p>
    <w:p w:rsidR="00DA1B43" w:rsidRDefault="00DA1B43" w:rsidP="00DA1B43">
      <w:pPr>
        <w:pStyle w:val="Times142"/>
        <w:spacing w:line="360" w:lineRule="auto"/>
        <w:ind w:left="360" w:firstLine="0"/>
      </w:pPr>
      <w:r>
        <w:t>В первом случае программа занимает 648912 байт.</w:t>
      </w:r>
    </w:p>
    <w:p w:rsidR="00DA1B43" w:rsidRDefault="00DA1B43" w:rsidP="00DA1B43">
      <w:pPr>
        <w:pStyle w:val="Times142"/>
        <w:spacing w:line="360" w:lineRule="auto"/>
        <w:ind w:left="360" w:firstLine="0"/>
      </w:pPr>
      <w:r>
        <w:t>Во втором случае – 13280 байт.</w:t>
      </w:r>
    </w:p>
    <w:p w:rsidR="00DA1B43" w:rsidRDefault="00DA1B43" w:rsidP="00DA1B43">
      <w:pPr>
        <w:pStyle w:val="Times142"/>
        <w:spacing w:line="360" w:lineRule="auto"/>
        <w:ind w:left="360" w:firstLine="0"/>
      </w:pPr>
      <w:r>
        <w:t xml:space="preserve">В третьем </w:t>
      </w:r>
      <w:r w:rsidR="00FE5C72">
        <w:t>–</w:t>
      </w:r>
      <w:r>
        <w:t xml:space="preserve"> </w:t>
      </w:r>
      <w:r w:rsidR="00FE5C72">
        <w:t>13392+65536=78928 байт.</w:t>
      </w:r>
    </w:p>
    <w:p w:rsidR="00FE5C72" w:rsidRPr="00DA1B43" w:rsidRDefault="00FE5C72" w:rsidP="00DA1B43">
      <w:pPr>
        <w:pStyle w:val="Times142"/>
        <w:spacing w:line="360" w:lineRule="auto"/>
        <w:ind w:left="360" w:firstLine="0"/>
      </w:pPr>
      <w:r>
        <w:t>В четвёртом – 13744 байт.</w:t>
      </w:r>
    </w:p>
    <w:p w:rsidR="00A908FF" w:rsidRPr="001C1708" w:rsidRDefault="00A908FF" w:rsidP="001C1708">
      <w:pPr>
        <w:pStyle w:val="Times142"/>
        <w:spacing w:line="360" w:lineRule="auto"/>
        <w:ind w:left="720" w:firstLine="0"/>
        <w:jc w:val="left"/>
        <w:rPr>
          <w:rStyle w:val="a3"/>
          <w:b w:val="0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FE5C72" w:rsidRDefault="00FE5C72" w:rsidP="00FE5C72">
      <w:pPr>
        <w:pStyle w:val="Times142"/>
        <w:spacing w:line="360" w:lineRule="auto"/>
        <w:ind w:firstLine="0"/>
        <w:rPr>
          <w:rStyle w:val="a3"/>
          <w:bCs w:val="0"/>
          <w:smallCaps w:val="0"/>
          <w:szCs w:val="28"/>
        </w:rPr>
      </w:pPr>
    </w:p>
    <w:p w:rsidR="00076966" w:rsidRPr="00FE5C72" w:rsidRDefault="00076966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FE5C72">
        <w:rPr>
          <w:rStyle w:val="a3"/>
          <w:bCs w:val="0"/>
          <w:smallCaps w:val="0"/>
          <w:szCs w:val="28"/>
          <w:lang w:val="en-GB"/>
        </w:rPr>
        <w:t xml:space="preserve"> </w:t>
      </w:r>
      <w:r>
        <w:rPr>
          <w:rStyle w:val="a3"/>
          <w:bCs w:val="0"/>
          <w:smallCaps w:val="0"/>
          <w:szCs w:val="28"/>
        </w:rPr>
        <w:t>А</w:t>
      </w:r>
    </w:p>
    <w:p w:rsidR="00076966" w:rsidRPr="00FE5C72" w:rsidRDefault="00FE5C72" w:rsidP="00A908FF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 w:rsidRPr="00FE5C72">
        <w:rPr>
          <w:rStyle w:val="a3"/>
          <w:bCs w:val="0"/>
          <w:smallCaps w:val="0"/>
          <w:szCs w:val="28"/>
          <w:lang w:val="en-GB"/>
        </w:rPr>
        <w:t>3_1</w:t>
      </w:r>
      <w:r w:rsidR="00060B31" w:rsidRPr="00FE5C72">
        <w:rPr>
          <w:rStyle w:val="a3"/>
          <w:bCs w:val="0"/>
          <w:smallCaps w:val="0"/>
          <w:szCs w:val="28"/>
          <w:lang w:val="en-GB"/>
        </w:rPr>
        <w:t>.</w:t>
      </w:r>
      <w:r w:rsidR="00076966"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TESTPC</w:t>
      </w:r>
      <w:r w:rsidRPr="00FE5C72">
        <w:rPr>
          <w:sz w:val="18"/>
          <w:szCs w:val="18"/>
          <w:lang w:val="en-US"/>
        </w:rPr>
        <w:tab/>
        <w:t>SEGMENT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ASSUME</w:t>
      </w:r>
      <w:r w:rsidRPr="00FE5C72">
        <w:rPr>
          <w:sz w:val="18"/>
          <w:szCs w:val="18"/>
          <w:lang w:val="en-US"/>
        </w:rPr>
        <w:tab/>
        <w:t>CS</w:t>
      </w:r>
      <w:proofErr w:type="gramStart"/>
      <w:r w:rsidRPr="00FE5C72">
        <w:rPr>
          <w:sz w:val="18"/>
          <w:szCs w:val="18"/>
          <w:lang w:val="en-US"/>
        </w:rPr>
        <w:t>:TESTPC</w:t>
      </w:r>
      <w:proofErr w:type="gramEnd"/>
      <w:r w:rsidRPr="00FE5C72">
        <w:rPr>
          <w:sz w:val="18"/>
          <w:szCs w:val="18"/>
          <w:lang w:val="en-US"/>
        </w:rPr>
        <w:t>,</w:t>
      </w:r>
      <w:r w:rsidRPr="00FE5C72">
        <w:rPr>
          <w:sz w:val="18"/>
          <w:szCs w:val="18"/>
          <w:lang w:val="en-US"/>
        </w:rPr>
        <w:tab/>
        <w:t>DS:TESTPC,</w:t>
      </w:r>
      <w:r w:rsidRPr="00FE5C72">
        <w:rPr>
          <w:sz w:val="18"/>
          <w:szCs w:val="18"/>
          <w:lang w:val="en-US"/>
        </w:rPr>
        <w:tab/>
        <w:t>ES:NOTHING,</w:t>
      </w:r>
      <w:r w:rsidRPr="00FE5C72">
        <w:rPr>
          <w:sz w:val="18"/>
          <w:szCs w:val="18"/>
          <w:lang w:val="en-US"/>
        </w:rPr>
        <w:tab/>
        <w:t>SS:NOTHING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ORG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100H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START: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BEGIN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gramStart"/>
      <w:r w:rsidRPr="00FE5C72">
        <w:rPr>
          <w:sz w:val="18"/>
          <w:szCs w:val="18"/>
          <w:lang w:val="en-US"/>
        </w:rPr>
        <w:t>;data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AVAILABLEMEMORY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gramStart"/>
      <w:r w:rsidRPr="00FE5C72">
        <w:rPr>
          <w:sz w:val="18"/>
          <w:szCs w:val="18"/>
          <w:lang w:val="en-US"/>
        </w:rPr>
        <w:t>'  Amount</w:t>
      </w:r>
      <w:proofErr w:type="gramEnd"/>
      <w:r w:rsidRPr="00FE5C72">
        <w:rPr>
          <w:sz w:val="18"/>
          <w:szCs w:val="18"/>
          <w:lang w:val="en-US"/>
        </w:rPr>
        <w:t xml:space="preserve"> of available memory:        b',0dh,0ah,'$'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EXTENDEDMEMORY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gramStart"/>
      <w:r w:rsidRPr="00FE5C72">
        <w:rPr>
          <w:sz w:val="18"/>
          <w:szCs w:val="18"/>
          <w:lang w:val="en-US"/>
        </w:rPr>
        <w:t>'  Extended</w:t>
      </w:r>
      <w:proofErr w:type="gramEnd"/>
      <w:r w:rsidRPr="00FE5C72">
        <w:rPr>
          <w:sz w:val="18"/>
          <w:szCs w:val="18"/>
          <w:lang w:val="en-US"/>
        </w:rPr>
        <w:t xml:space="preserve"> memory size:       kB',0dh,0ah,'$'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HEAD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gramStart"/>
      <w:r w:rsidRPr="00FE5C72">
        <w:rPr>
          <w:sz w:val="18"/>
          <w:szCs w:val="18"/>
          <w:lang w:val="en-US"/>
        </w:rPr>
        <w:t>'  MCB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Adress</w:t>
      </w:r>
      <w:proofErr w:type="spellEnd"/>
      <w:r w:rsidRPr="00FE5C72">
        <w:rPr>
          <w:sz w:val="18"/>
          <w:szCs w:val="18"/>
          <w:lang w:val="en-US"/>
        </w:rPr>
        <w:t xml:space="preserve">   MCB Type   Owner     </w:t>
      </w:r>
      <w:r w:rsidRPr="00FE5C72">
        <w:rPr>
          <w:sz w:val="18"/>
          <w:szCs w:val="18"/>
          <w:lang w:val="en-US"/>
        </w:rPr>
        <w:tab/>
        <w:t xml:space="preserve"> Size        Name    ', 0dh, 0ah, 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DATA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                                                           ', 0dh, 0ah, '$'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gramStart"/>
      <w:r w:rsidRPr="00FE5C72">
        <w:rPr>
          <w:sz w:val="18"/>
          <w:szCs w:val="18"/>
          <w:lang w:val="en-US"/>
        </w:rPr>
        <w:t>;procedures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and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al,0fh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al,09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jbe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NEXT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al,07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NEXT:</w:t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al</w:t>
      </w:r>
      <w:proofErr w:type="gramStart"/>
      <w:r w:rsidRPr="00FE5C72">
        <w:rPr>
          <w:sz w:val="18"/>
          <w:szCs w:val="18"/>
          <w:lang w:val="en-US"/>
        </w:rPr>
        <w:t>,30h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 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xchg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al,ah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cl,4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shr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al,cl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bh,ah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al,bh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ah,ah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loop_bd</w:t>
      </w:r>
      <w:proofErr w:type="gramStart"/>
      <w:r w:rsidRPr="00FE5C72">
        <w:rPr>
          <w:sz w:val="18"/>
          <w:szCs w:val="18"/>
          <w:lang w:val="en-US"/>
        </w:rPr>
        <w:t>:div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ab/>
        <w:t xml:space="preserve">    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jae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al,00h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je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  <w:r w:rsidRPr="00FE5C72">
        <w:rPr>
          <w:sz w:val="18"/>
          <w:szCs w:val="18"/>
          <w:lang w:val="en-US"/>
        </w:rPr>
        <w:t>: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div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dec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jae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ax,00h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jbe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or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PROC NEAR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09h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_AVAILABLEMEMORY PROC </w:t>
      </w:r>
      <w:proofErr w:type="gramStart"/>
      <w:r w:rsidRPr="00FE5C72">
        <w:rPr>
          <w:sz w:val="18"/>
          <w:szCs w:val="18"/>
          <w:lang w:val="en-US"/>
        </w:rPr>
        <w:t>NEAR ;</w:t>
      </w:r>
      <w:proofErr w:type="gramEnd"/>
      <w:r w:rsidRPr="00FE5C72">
        <w:rPr>
          <w:sz w:val="18"/>
          <w:szCs w:val="18"/>
          <w:lang w:val="en-US"/>
        </w:rPr>
        <w:t xml:space="preserve"> Search for available 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04Ah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0FFFFh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10h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mul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AVAILABLEMEMORY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23h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_AVAILABLEMEMORY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_EXTENDEDMEMORY PROC    </w:t>
      </w:r>
      <w:proofErr w:type="gramStart"/>
      <w:r w:rsidRPr="00FE5C72">
        <w:rPr>
          <w:sz w:val="18"/>
          <w:szCs w:val="18"/>
          <w:lang w:val="en-US"/>
        </w:rPr>
        <w:t>near ;</w:t>
      </w:r>
      <w:proofErr w:type="gramEnd"/>
      <w:r w:rsidRPr="00FE5C72">
        <w:rPr>
          <w:sz w:val="18"/>
          <w:szCs w:val="18"/>
          <w:lang w:val="en-US"/>
        </w:rPr>
        <w:t xml:space="preserve"> Search for extended 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out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in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out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in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sub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EXTENDEDMEMORY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28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_EXTENDEDMEMORY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_DATA PROC </w:t>
      </w:r>
      <w:proofErr w:type="gramStart"/>
      <w:r w:rsidRPr="00FE5C72">
        <w:rPr>
          <w:sz w:val="18"/>
          <w:szCs w:val="18"/>
          <w:lang w:val="en-US"/>
        </w:rPr>
        <w:t>near ;</w:t>
      </w:r>
      <w:proofErr w:type="gramEnd"/>
      <w:r w:rsidRPr="00FE5C72">
        <w:rPr>
          <w:sz w:val="18"/>
          <w:szCs w:val="18"/>
          <w:lang w:val="en-US"/>
        </w:rPr>
        <w:t xml:space="preserve"> Search for MCB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Address of MCB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05h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Type of MCB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0Fh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:[00h]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Owner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:[01h]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1Dh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Size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:[03h]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10h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mul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2Eh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push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pop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Name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35h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print_: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dl,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 xml:space="preserve"> + 8]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[di], dl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di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8h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jne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print_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:[3h]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:[0h]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_DATA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OUTPUT PROC </w:t>
      </w:r>
      <w:proofErr w:type="gramStart"/>
      <w:r w:rsidRPr="00FE5C72">
        <w:rPr>
          <w:sz w:val="18"/>
          <w:szCs w:val="18"/>
          <w:lang w:val="en-US"/>
        </w:rPr>
        <w:t>NEAR  ;</w:t>
      </w:r>
      <w:proofErr w:type="gramEnd"/>
      <w:r w:rsidRPr="00FE5C72">
        <w:rPr>
          <w:sz w:val="18"/>
          <w:szCs w:val="18"/>
          <w:lang w:val="en-US"/>
        </w:rPr>
        <w:t xml:space="preserve"> Search for a chain of memory management units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52h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sub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2h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]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output_: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_DATA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DATA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add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cx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inc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, ax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cmp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4Dh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je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 </w:t>
      </w:r>
      <w:r w:rsidRPr="00FE5C72">
        <w:rPr>
          <w:sz w:val="18"/>
          <w:szCs w:val="18"/>
          <w:lang w:val="en-US"/>
        </w:rPr>
        <w:tab/>
        <w:t xml:space="preserve"> output_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ret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OUTPUT ENDP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BEGIN: 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_AVAILABLEMEMORY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AVAILABLEMEMORY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_EXTENDEDMEMORY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EXTENDEDMEMORY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lea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HEAD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gramStart"/>
      <w:r w:rsidRPr="00FE5C72">
        <w:rPr>
          <w:sz w:val="18"/>
          <w:szCs w:val="18"/>
          <w:lang w:val="en-US"/>
        </w:rPr>
        <w:t>call</w:t>
      </w:r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OUTPUT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xor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al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mov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4ch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proofErr w:type="gramStart"/>
      <w:r w:rsidRPr="00FE5C72">
        <w:rPr>
          <w:sz w:val="18"/>
          <w:szCs w:val="18"/>
          <w:lang w:val="en-US"/>
        </w:rPr>
        <w:t>int</w:t>
      </w:r>
      <w:proofErr w:type="spellEnd"/>
      <w:proofErr w:type="gram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pStyle w:val="Times142"/>
        <w:spacing w:line="360" w:lineRule="auto"/>
        <w:ind w:firstLine="0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TESTPC </w:t>
      </w:r>
      <w:r w:rsidRPr="00FE5C72">
        <w:rPr>
          <w:sz w:val="18"/>
          <w:szCs w:val="18"/>
          <w:lang w:val="en-US"/>
        </w:rPr>
        <w:tab/>
        <w:t>ENDS</w:t>
      </w:r>
    </w:p>
    <w:p w:rsidR="00FE5C72" w:rsidRPr="00FE5C72" w:rsidRDefault="00FE5C72" w:rsidP="00FE5C72">
      <w:pPr>
        <w:pStyle w:val="Times142"/>
        <w:spacing w:line="360" w:lineRule="auto"/>
        <w:ind w:firstLine="0"/>
        <w:jc w:val="left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 START</w:t>
      </w:r>
    </w:p>
    <w:p w:rsidR="00076966" w:rsidRDefault="00FE5C72" w:rsidP="00FE5C72">
      <w:pPr>
        <w:suppressAutoHyphens w:val="0"/>
        <w:spacing w:after="20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FE5C72">
        <w:rPr>
          <w:rStyle w:val="a3"/>
          <w:bCs w:val="0"/>
          <w:smallCaps w:val="0"/>
          <w:szCs w:val="28"/>
          <w:lang w:val="en-GB"/>
        </w:rPr>
        <w:t xml:space="preserve"> </w:t>
      </w:r>
      <w:r>
        <w:rPr>
          <w:rStyle w:val="a3"/>
          <w:bCs w:val="0"/>
          <w:smallCaps w:val="0"/>
          <w:szCs w:val="28"/>
        </w:rPr>
        <w:t>Б</w:t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 w:rsidRPr="00FE5C72">
        <w:rPr>
          <w:rStyle w:val="a3"/>
          <w:bCs w:val="0"/>
          <w:smallCaps w:val="0"/>
          <w:szCs w:val="28"/>
          <w:lang w:val="en-GB"/>
        </w:rPr>
        <w:t>3_</w:t>
      </w:r>
      <w:r w:rsidRPr="00FE5C72">
        <w:rPr>
          <w:rStyle w:val="a3"/>
          <w:bCs w:val="0"/>
          <w:smallCaps w:val="0"/>
          <w:szCs w:val="28"/>
          <w:lang w:val="en-GB"/>
        </w:rPr>
        <w:t>2</w:t>
      </w:r>
      <w:r w:rsidRPr="00FE5C72">
        <w:rPr>
          <w:rStyle w:val="a3"/>
          <w:bCs w:val="0"/>
          <w:smallCaps w:val="0"/>
          <w:szCs w:val="28"/>
          <w:lang w:val="en-GB"/>
        </w:rPr>
        <w:t>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TESTPC</w:t>
      </w:r>
      <w:r w:rsidRPr="00FE5C72">
        <w:rPr>
          <w:sz w:val="18"/>
          <w:szCs w:val="18"/>
          <w:lang w:val="en-GB"/>
        </w:rPr>
        <w:tab/>
        <w:t>SEGMENT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ASSUME</w:t>
      </w:r>
      <w:r w:rsidRPr="00FE5C72">
        <w:rPr>
          <w:sz w:val="18"/>
          <w:szCs w:val="18"/>
          <w:lang w:val="en-GB"/>
        </w:rPr>
        <w:tab/>
        <w:t>CS</w:t>
      </w:r>
      <w:proofErr w:type="gramStart"/>
      <w:r w:rsidRPr="00FE5C72">
        <w:rPr>
          <w:sz w:val="18"/>
          <w:szCs w:val="18"/>
          <w:lang w:val="en-GB"/>
        </w:rPr>
        <w:t>:TESTPC</w:t>
      </w:r>
      <w:proofErr w:type="gramEnd"/>
      <w:r w:rsidRPr="00FE5C72">
        <w:rPr>
          <w:sz w:val="18"/>
          <w:szCs w:val="18"/>
          <w:lang w:val="en-GB"/>
        </w:rPr>
        <w:t>,</w:t>
      </w:r>
      <w:r w:rsidRPr="00FE5C72">
        <w:rPr>
          <w:sz w:val="18"/>
          <w:szCs w:val="18"/>
          <w:lang w:val="en-GB"/>
        </w:rPr>
        <w:tab/>
        <w:t>DS:TESTPC,</w:t>
      </w:r>
      <w:r w:rsidRPr="00FE5C72">
        <w:rPr>
          <w:sz w:val="18"/>
          <w:szCs w:val="18"/>
          <w:lang w:val="en-GB"/>
        </w:rPr>
        <w:tab/>
        <w:t>ES:NOTHING,</w:t>
      </w:r>
      <w:r w:rsidRPr="00FE5C72">
        <w:rPr>
          <w:sz w:val="18"/>
          <w:szCs w:val="18"/>
          <w:lang w:val="en-GB"/>
        </w:rPr>
        <w:tab/>
        <w:t>SS:NOTHING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ORG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100H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START: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jmp</w:t>
      </w:r>
      <w:proofErr w:type="spell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BEGIN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;data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AVAILABLEMEMORY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Amount</w:t>
      </w:r>
      <w:proofErr w:type="gramEnd"/>
      <w:r w:rsidRPr="00FE5C72">
        <w:rPr>
          <w:sz w:val="18"/>
          <w:szCs w:val="18"/>
          <w:lang w:val="en-GB"/>
        </w:rPr>
        <w:t xml:space="preserve"> of available memory:        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EXTENDEDMEMORY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Extended</w:t>
      </w:r>
      <w:proofErr w:type="gramEnd"/>
      <w:r w:rsidRPr="00FE5C72">
        <w:rPr>
          <w:sz w:val="18"/>
          <w:szCs w:val="18"/>
          <w:lang w:val="en-GB"/>
        </w:rPr>
        <w:t xml:space="preserve"> memory size:       kB',0dh,0ah,'$'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HEAD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MCB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Adress</w:t>
      </w:r>
      <w:proofErr w:type="spellEnd"/>
      <w:r w:rsidRPr="00FE5C72">
        <w:rPr>
          <w:sz w:val="18"/>
          <w:szCs w:val="18"/>
          <w:lang w:val="en-GB"/>
        </w:rPr>
        <w:t xml:space="preserve">   MCB Type   Owner     </w:t>
      </w:r>
      <w:r w:rsidRPr="00FE5C72">
        <w:rPr>
          <w:sz w:val="18"/>
          <w:szCs w:val="18"/>
          <w:lang w:val="en-GB"/>
        </w:rPr>
        <w:tab/>
        <w:t xml:space="preserve"> Size        Name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DATA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'                                                           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</w:t>
      </w:r>
      <w:proofErr w:type="spellStart"/>
      <w:r w:rsidRPr="00FE5C72">
        <w:rPr>
          <w:sz w:val="18"/>
          <w:szCs w:val="18"/>
          <w:lang w:val="en-GB"/>
        </w:rPr>
        <w:t>procedurs</w:t>
      </w:r>
      <w:proofErr w:type="spellEnd"/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and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al,09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NEXT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al,07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NEXT:</w:t>
      </w:r>
      <w:r w:rsidRPr="00FE5C72">
        <w:rPr>
          <w:sz w:val="18"/>
          <w:szCs w:val="18"/>
          <w:lang w:val="en-GB"/>
        </w:rPr>
        <w:tab/>
        <w:t xml:space="preserve">add </w:t>
      </w:r>
      <w:r w:rsidRPr="00FE5C72">
        <w:rPr>
          <w:sz w:val="18"/>
          <w:szCs w:val="18"/>
          <w:lang w:val="en-GB"/>
        </w:rPr>
        <w:tab/>
        <w:t xml:space="preserve"> al</w:t>
      </w:r>
      <w:proofErr w:type="gramStart"/>
      <w:r w:rsidRPr="00FE5C72">
        <w:rPr>
          <w:sz w:val="18"/>
          <w:szCs w:val="18"/>
          <w:lang w:val="en-GB"/>
        </w:rPr>
        <w:t>,30h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xchg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cl,4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shr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al,cl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 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al,bh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loop_bd</w:t>
      </w:r>
      <w:proofErr w:type="gramStart"/>
      <w:r w:rsidRPr="00FE5C72">
        <w:rPr>
          <w:sz w:val="18"/>
          <w:szCs w:val="18"/>
          <w:lang w:val="en-GB"/>
        </w:rPr>
        <w:t>:div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  <w:t xml:space="preserve">    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  <w:t xml:space="preserve">pop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cx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  <w:r w:rsidRPr="00FE5C72">
        <w:rPr>
          <w:sz w:val="18"/>
          <w:szCs w:val="18"/>
          <w:lang w:val="en-GB"/>
        </w:rPr>
        <w:t>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div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PRINT 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09h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PRINT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_AVAILABLEMEMORY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available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04Ah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0FFFFh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23h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_AVAILABLEMEMORY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_EXTENDEDMEMORY PROC   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extended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30h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 xml:space="preserve">, 71h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, al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31h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 xml:space="preserve">, 71h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28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_EXTENDEDMEMORY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_DATA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Address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Type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Owner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:[01h]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1Dh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Size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2Eh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Name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35h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print_: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 xml:space="preserve"> + 8]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[di], 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8h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jne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_DATA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OUTPUT PROC </w:t>
      </w:r>
      <w:proofErr w:type="gramStart"/>
      <w:r w:rsidRPr="00FE5C72">
        <w:rPr>
          <w:sz w:val="18"/>
          <w:szCs w:val="18"/>
          <w:lang w:val="en-GB"/>
        </w:rPr>
        <w:t>NEAR  ;</w:t>
      </w:r>
      <w:proofErr w:type="gramEnd"/>
      <w:r w:rsidRPr="00FE5C72">
        <w:rPr>
          <w:sz w:val="18"/>
          <w:szCs w:val="18"/>
          <w:lang w:val="en-GB"/>
        </w:rPr>
        <w:t xml:space="preserve"> Search for a chain of memory management units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52h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output_: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offset 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>, 4Dh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 </w:t>
      </w:r>
      <w:r w:rsidRPr="00FE5C72">
        <w:rPr>
          <w:sz w:val="18"/>
          <w:szCs w:val="18"/>
          <w:lang w:val="en-GB"/>
        </w:rPr>
        <w:tab/>
        <w:t xml:space="preserve"> output_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OUTPUT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BEGIN: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_AVAILABLEMEMORY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_EXTENDEDMEMORY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4ah</w:t>
      </w:r>
      <w:r w:rsidRPr="00FE5C72">
        <w:rPr>
          <w:sz w:val="18"/>
          <w:szCs w:val="18"/>
          <w:lang w:val="en-GB"/>
        </w:rPr>
        <w:tab/>
        <w:t xml:space="preserve">  ; Freeing of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</w:rPr>
        <w:t>mov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 </w:t>
      </w:r>
      <w:proofErr w:type="spellStart"/>
      <w:r w:rsidRPr="00FE5C72">
        <w:rPr>
          <w:sz w:val="18"/>
          <w:szCs w:val="18"/>
        </w:rPr>
        <w:t>bx</w:t>
      </w:r>
      <w:proofErr w:type="spellEnd"/>
      <w:r w:rsidRPr="00FE5C72">
        <w:rPr>
          <w:sz w:val="18"/>
          <w:szCs w:val="18"/>
        </w:rPr>
        <w:t xml:space="preserve">, </w:t>
      </w:r>
      <w:proofErr w:type="spellStart"/>
      <w:r w:rsidRPr="00FE5C72">
        <w:rPr>
          <w:sz w:val="18"/>
          <w:szCs w:val="18"/>
        </w:rPr>
        <w:t>offset</w:t>
      </w:r>
      <w:proofErr w:type="spellEnd"/>
      <w:r w:rsidRPr="00FE5C72">
        <w:rPr>
          <w:sz w:val="18"/>
          <w:szCs w:val="18"/>
        </w:rPr>
        <w:t xml:space="preserve"> END_PROG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r w:rsidRPr="00FE5C72">
        <w:rPr>
          <w:sz w:val="18"/>
          <w:szCs w:val="18"/>
        </w:rPr>
        <w:t>int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r w:rsidRPr="00FE5C72">
        <w:rPr>
          <w:sz w:val="18"/>
          <w:szCs w:val="18"/>
        </w:rPr>
        <w:t>mov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 </w:t>
      </w:r>
      <w:proofErr w:type="spellStart"/>
      <w:r w:rsidRPr="00FE5C72">
        <w:rPr>
          <w:sz w:val="18"/>
          <w:szCs w:val="18"/>
        </w:rPr>
        <w:t>dx</w:t>
      </w:r>
      <w:proofErr w:type="spellEnd"/>
      <w:r w:rsidRPr="00FE5C72">
        <w:rPr>
          <w:sz w:val="18"/>
          <w:szCs w:val="18"/>
        </w:rPr>
        <w:t xml:space="preserve">, </w:t>
      </w:r>
      <w:proofErr w:type="spellStart"/>
      <w:r w:rsidRPr="00FE5C72">
        <w:rPr>
          <w:sz w:val="18"/>
          <w:szCs w:val="18"/>
        </w:rPr>
        <w:t>offset</w:t>
      </w:r>
      <w:proofErr w:type="spellEnd"/>
      <w:r w:rsidRPr="00FE5C72">
        <w:rPr>
          <w:sz w:val="18"/>
          <w:szCs w:val="18"/>
        </w:rPr>
        <w:t xml:space="preserve"> HEAD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r w:rsidRPr="00FE5C72">
        <w:rPr>
          <w:sz w:val="18"/>
          <w:szCs w:val="18"/>
        </w:rPr>
        <w:t>call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r w:rsidRPr="00FE5C72">
        <w:rPr>
          <w:sz w:val="18"/>
          <w:szCs w:val="18"/>
        </w:rPr>
        <w:t>call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 OUTPUT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4ch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END_PROG </w:t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 xml:space="preserve">TESTPC </w:t>
      </w:r>
      <w:r w:rsidRPr="00FE5C72">
        <w:rPr>
          <w:sz w:val="18"/>
          <w:szCs w:val="18"/>
        </w:rPr>
        <w:tab/>
        <w:t>ENDS</w:t>
      </w:r>
    </w:p>
    <w:p w:rsid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  <w:t>END START</w:t>
      </w:r>
    </w:p>
    <w:p w:rsidR="00FE5C72" w:rsidRDefault="00FE5C72">
      <w:pPr>
        <w:suppressAutoHyphens w:val="0"/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FE5C72">
        <w:rPr>
          <w:rStyle w:val="a3"/>
          <w:bCs w:val="0"/>
          <w:smallCaps w:val="0"/>
          <w:szCs w:val="28"/>
          <w:lang w:val="en-GB"/>
        </w:rPr>
        <w:t xml:space="preserve"> </w:t>
      </w:r>
      <w:proofErr w:type="gramStart"/>
      <w:r>
        <w:rPr>
          <w:rStyle w:val="a3"/>
          <w:bCs w:val="0"/>
          <w:smallCaps w:val="0"/>
          <w:szCs w:val="28"/>
        </w:rPr>
        <w:t>В</w:t>
      </w:r>
      <w:proofErr w:type="gramEnd"/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  <w:lang w:val="en-GB"/>
        </w:rPr>
        <w:t>3_</w:t>
      </w:r>
      <w:r w:rsidRPr="00FE5C72">
        <w:rPr>
          <w:rStyle w:val="a3"/>
          <w:bCs w:val="0"/>
          <w:smallCaps w:val="0"/>
          <w:szCs w:val="28"/>
          <w:lang w:val="en-GB"/>
        </w:rPr>
        <w:t>3</w:t>
      </w:r>
      <w:r w:rsidRPr="00FE5C72">
        <w:rPr>
          <w:rStyle w:val="a3"/>
          <w:bCs w:val="0"/>
          <w:smallCaps w:val="0"/>
          <w:szCs w:val="28"/>
          <w:lang w:val="en-GB"/>
        </w:rPr>
        <w:t>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TESTPC</w:t>
      </w:r>
      <w:r w:rsidRPr="00FE5C72">
        <w:rPr>
          <w:sz w:val="18"/>
          <w:szCs w:val="18"/>
          <w:lang w:val="en-GB"/>
        </w:rPr>
        <w:tab/>
        <w:t>SEGMENT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ASSUME</w:t>
      </w:r>
      <w:r w:rsidRPr="00FE5C72">
        <w:rPr>
          <w:sz w:val="18"/>
          <w:szCs w:val="18"/>
          <w:lang w:val="en-GB"/>
        </w:rPr>
        <w:tab/>
        <w:t>CS</w:t>
      </w:r>
      <w:proofErr w:type="gramStart"/>
      <w:r w:rsidRPr="00FE5C72">
        <w:rPr>
          <w:sz w:val="18"/>
          <w:szCs w:val="18"/>
          <w:lang w:val="en-GB"/>
        </w:rPr>
        <w:t>:TESTPC</w:t>
      </w:r>
      <w:proofErr w:type="gramEnd"/>
      <w:r w:rsidRPr="00FE5C72">
        <w:rPr>
          <w:sz w:val="18"/>
          <w:szCs w:val="18"/>
          <w:lang w:val="en-GB"/>
        </w:rPr>
        <w:t>,</w:t>
      </w:r>
      <w:r w:rsidRPr="00FE5C72">
        <w:rPr>
          <w:sz w:val="18"/>
          <w:szCs w:val="18"/>
          <w:lang w:val="en-GB"/>
        </w:rPr>
        <w:tab/>
        <w:t>DS:TESTPC,</w:t>
      </w:r>
      <w:r w:rsidRPr="00FE5C72">
        <w:rPr>
          <w:sz w:val="18"/>
          <w:szCs w:val="18"/>
          <w:lang w:val="en-GB"/>
        </w:rPr>
        <w:tab/>
        <w:t>ES:NOTHING,</w:t>
      </w:r>
      <w:r w:rsidRPr="00FE5C72">
        <w:rPr>
          <w:sz w:val="18"/>
          <w:szCs w:val="18"/>
          <w:lang w:val="en-GB"/>
        </w:rPr>
        <w:tab/>
        <w:t>SS:NOTHING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ORG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100H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START: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jmp</w:t>
      </w:r>
      <w:proofErr w:type="spell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BEGIN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;data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AVAILABLEMEMORY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Amount</w:t>
      </w:r>
      <w:proofErr w:type="gramEnd"/>
      <w:r w:rsidRPr="00FE5C72">
        <w:rPr>
          <w:sz w:val="18"/>
          <w:szCs w:val="18"/>
          <w:lang w:val="en-GB"/>
        </w:rPr>
        <w:t xml:space="preserve"> of available memory:        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EXTENDEDMEMORY 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Extended</w:t>
      </w:r>
      <w:proofErr w:type="gramEnd"/>
      <w:r w:rsidRPr="00FE5C72">
        <w:rPr>
          <w:sz w:val="18"/>
          <w:szCs w:val="18"/>
          <w:lang w:val="en-GB"/>
        </w:rPr>
        <w:t xml:space="preserve"> memory size:       kB',0dh,0ah,'$'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HEAD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</w:t>
      </w:r>
      <w:proofErr w:type="gramStart"/>
      <w:r w:rsidRPr="00FE5C72">
        <w:rPr>
          <w:sz w:val="18"/>
          <w:szCs w:val="18"/>
          <w:lang w:val="en-GB"/>
        </w:rPr>
        <w:t>'  MCB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Adress</w:t>
      </w:r>
      <w:proofErr w:type="spellEnd"/>
      <w:r w:rsidRPr="00FE5C72">
        <w:rPr>
          <w:sz w:val="18"/>
          <w:szCs w:val="18"/>
          <w:lang w:val="en-GB"/>
        </w:rPr>
        <w:t xml:space="preserve">   MCB Type   Owner     </w:t>
      </w:r>
      <w:r w:rsidRPr="00FE5C72">
        <w:rPr>
          <w:sz w:val="18"/>
          <w:szCs w:val="18"/>
          <w:lang w:val="en-GB"/>
        </w:rPr>
        <w:tab/>
        <w:t xml:space="preserve"> Size        Name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DATA 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'                                                               ', 0dh, 0ah, '$'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gramStart"/>
      <w:r w:rsidRPr="00FE5C72">
        <w:rPr>
          <w:sz w:val="18"/>
          <w:szCs w:val="18"/>
          <w:lang w:val="en-GB"/>
        </w:rPr>
        <w:t>;</w:t>
      </w:r>
      <w:proofErr w:type="spellStart"/>
      <w:r w:rsidRPr="00FE5C72">
        <w:rPr>
          <w:sz w:val="18"/>
          <w:szCs w:val="18"/>
          <w:lang w:val="en-GB"/>
        </w:rPr>
        <w:t>procedurs</w:t>
      </w:r>
      <w:proofErr w:type="spellEnd"/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and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al,09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NEXT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al,07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NEXT:</w:t>
      </w:r>
      <w:r w:rsidRPr="00FE5C72">
        <w:rPr>
          <w:sz w:val="18"/>
          <w:szCs w:val="18"/>
          <w:lang w:val="en-GB"/>
        </w:rPr>
        <w:tab/>
        <w:t xml:space="preserve">add </w:t>
      </w:r>
      <w:r w:rsidRPr="00FE5C72">
        <w:rPr>
          <w:sz w:val="18"/>
          <w:szCs w:val="18"/>
          <w:lang w:val="en-GB"/>
        </w:rPr>
        <w:tab/>
        <w:t xml:space="preserve"> al</w:t>
      </w:r>
      <w:proofErr w:type="gramStart"/>
      <w:r w:rsidRPr="00FE5C72">
        <w:rPr>
          <w:sz w:val="18"/>
          <w:szCs w:val="18"/>
          <w:lang w:val="en-GB"/>
        </w:rPr>
        <w:t>,30h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TETR_TO_HEX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xchg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cl,4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shr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al,cl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TETR_TO_HEX 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 xml:space="preserve">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al,bh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WRD_TO_HEX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 xml:space="preserve">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ah,ah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loop_bd</w:t>
      </w:r>
      <w:proofErr w:type="gramStart"/>
      <w:r w:rsidRPr="00FE5C72">
        <w:rPr>
          <w:sz w:val="18"/>
          <w:szCs w:val="18"/>
          <w:lang w:val="en-GB"/>
        </w:rPr>
        <w:t>:div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  <w:t xml:space="preserve">    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  <w:t xml:space="preserve">pop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BYTE_TO_DEC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PROC</w:t>
      </w:r>
      <w:r w:rsidRPr="00FE5C72">
        <w:rPr>
          <w:sz w:val="18"/>
          <w:szCs w:val="18"/>
          <w:lang w:val="en-GB"/>
        </w:rPr>
        <w:tab/>
        <w:t>near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cx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  <w:r w:rsidRPr="00FE5C72">
        <w:rPr>
          <w:sz w:val="18"/>
          <w:szCs w:val="18"/>
          <w:lang w:val="en-GB"/>
        </w:rPr>
        <w:t>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div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dec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dx,dx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ax,10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jae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loop_bd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ax,00h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jbe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or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[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],al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</w:t>
      </w:r>
      <w:proofErr w:type="spellStart"/>
      <w:r w:rsidRPr="00FE5C72">
        <w:rPr>
          <w:sz w:val="18"/>
          <w:szCs w:val="18"/>
          <w:lang w:val="en-GB"/>
        </w:rPr>
        <w:t>end_l</w:t>
      </w:r>
      <w:proofErr w:type="spellEnd"/>
      <w:r w:rsidRPr="00FE5C72">
        <w:rPr>
          <w:sz w:val="18"/>
          <w:szCs w:val="18"/>
          <w:lang w:val="en-GB"/>
        </w:rPr>
        <w:t>:</w:t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_TO_DEC</w:t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PRINT PROC NEAR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09h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  <w:t xml:space="preserve">    </w:t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PRINT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_AVAILABLEMEMORY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available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04Ah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0FFFFh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23h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_AVAILABLEMEMORY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_EXTENDEDMEMORY PROC   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extended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>, 71h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>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al, 31h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out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70h,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in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al</w:t>
      </w:r>
      <w:proofErr w:type="spellEnd"/>
      <w:r w:rsidRPr="00FE5C72">
        <w:rPr>
          <w:sz w:val="18"/>
          <w:szCs w:val="18"/>
          <w:lang w:val="en-GB"/>
        </w:rPr>
        <w:t>, 71h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 xml:space="preserve">, 28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dx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_EXTENDEDMEMORY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_DATA PROC </w:t>
      </w:r>
      <w:proofErr w:type="gramStart"/>
      <w:r w:rsidRPr="00FE5C72">
        <w:rPr>
          <w:sz w:val="18"/>
          <w:szCs w:val="18"/>
          <w:lang w:val="en-GB"/>
        </w:rPr>
        <w:t>near ;</w:t>
      </w:r>
      <w:proofErr w:type="gramEnd"/>
      <w:r w:rsidRPr="00FE5C72">
        <w:rPr>
          <w:sz w:val="18"/>
          <w:szCs w:val="18"/>
          <w:lang w:val="en-GB"/>
        </w:rPr>
        <w:t xml:space="preserve"> Search for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Address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Type of MCB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0Fh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BYTE_TO_HEX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[di], ah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; Owner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:[01h]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1Dh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WRD_TO_HEX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Size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10h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lastRenderedPageBreak/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mul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2Eh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push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  <w:r w:rsidRPr="00FE5C72">
        <w:rPr>
          <w:sz w:val="18"/>
          <w:szCs w:val="18"/>
          <w:lang w:val="en-GB"/>
        </w:rPr>
        <w:t>,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_TO_DEC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pop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si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offset DATA  ; Name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di, 35h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print_: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dl,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 xml:space="preserve"> + 8]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[di], dl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di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8h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jne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:[3h]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:[0h]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_DATA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OUTPUT PROC </w:t>
      </w:r>
      <w:proofErr w:type="gramStart"/>
      <w:r w:rsidRPr="00FE5C72">
        <w:rPr>
          <w:sz w:val="18"/>
          <w:szCs w:val="18"/>
          <w:lang w:val="en-GB"/>
        </w:rPr>
        <w:t>NEAR  ;</w:t>
      </w:r>
      <w:proofErr w:type="gramEnd"/>
      <w:r w:rsidRPr="00FE5C72">
        <w:rPr>
          <w:sz w:val="18"/>
          <w:szCs w:val="18"/>
          <w:lang w:val="en-GB"/>
        </w:rPr>
        <w:t xml:space="preserve"> Search for a chain of memory management units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ah, 52h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sub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2h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>:[</w:t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]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output_: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_DATA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dx, offset DATA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cx,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add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  <w:r w:rsidRPr="00FE5C72">
        <w:rPr>
          <w:sz w:val="18"/>
          <w:szCs w:val="18"/>
          <w:lang w:val="en-GB"/>
        </w:rPr>
        <w:t>, cx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inc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es</w:t>
      </w:r>
      <w:proofErr w:type="spellEnd"/>
      <w:r w:rsidRPr="00FE5C72">
        <w:rPr>
          <w:sz w:val="18"/>
          <w:szCs w:val="18"/>
          <w:lang w:val="en-GB"/>
        </w:rPr>
        <w:t xml:space="preserve">, </w:t>
      </w:r>
      <w:proofErr w:type="spellStart"/>
      <w:r w:rsidRPr="00FE5C72">
        <w:rPr>
          <w:sz w:val="18"/>
          <w:szCs w:val="18"/>
          <w:lang w:val="en-GB"/>
        </w:rPr>
        <w:t>ax</w:t>
      </w:r>
      <w:proofErr w:type="spell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cmp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</w:t>
      </w:r>
      <w:proofErr w:type="spellStart"/>
      <w:r w:rsidRPr="00FE5C72">
        <w:rPr>
          <w:sz w:val="18"/>
          <w:szCs w:val="18"/>
          <w:lang w:val="en-GB"/>
        </w:rPr>
        <w:t>bl</w:t>
      </w:r>
      <w:proofErr w:type="spellEnd"/>
      <w:r w:rsidRPr="00FE5C72">
        <w:rPr>
          <w:sz w:val="18"/>
          <w:szCs w:val="18"/>
          <w:lang w:val="en-GB"/>
        </w:rPr>
        <w:t>, 4Dh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je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  </w:t>
      </w:r>
      <w:r w:rsidRPr="00FE5C72">
        <w:rPr>
          <w:sz w:val="18"/>
          <w:szCs w:val="18"/>
          <w:lang w:val="en-GB"/>
        </w:rPr>
        <w:tab/>
        <w:t xml:space="preserve"> output_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ret</w:t>
      </w:r>
      <w:proofErr w:type="gramEnd"/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OUTPUT ENDP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>;----------------------------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 xml:space="preserve">BEGIN: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 xml:space="preserve">_AVAILABLEMEMORY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dx, offset AVAILABLEMEMORY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</w:rPr>
        <w:t>call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>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</w:r>
      <w:proofErr w:type="spellStart"/>
      <w:r w:rsidRPr="00FE5C72">
        <w:rPr>
          <w:sz w:val="18"/>
          <w:szCs w:val="18"/>
        </w:rPr>
        <w:t>call</w:t>
      </w:r>
      <w:proofErr w:type="spellEnd"/>
      <w:r w:rsidRPr="00FE5C72">
        <w:rPr>
          <w:sz w:val="18"/>
          <w:szCs w:val="18"/>
        </w:rPr>
        <w:t xml:space="preserve"> </w:t>
      </w:r>
      <w:r w:rsidRPr="00FE5C72">
        <w:rPr>
          <w:sz w:val="18"/>
          <w:szCs w:val="18"/>
        </w:rPr>
        <w:tab/>
        <w:t xml:space="preserve">_EXTENDEDMEMORY 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</w:rPr>
        <w:lastRenderedPageBreak/>
        <w:tab/>
      </w:r>
      <w:r w:rsidRPr="00FE5C72">
        <w:rPr>
          <w:sz w:val="18"/>
          <w:szCs w:val="18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dx, offset EXTENDEDMEMORY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ah, 4ah  ; Freeing of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offset END_PROG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>ah, 48h</w:t>
      </w:r>
      <w:r w:rsidRPr="00FE5C72">
        <w:rPr>
          <w:sz w:val="18"/>
          <w:szCs w:val="18"/>
          <w:lang w:val="en-GB"/>
        </w:rPr>
        <w:tab/>
        <w:t>; Request 64 KB of memory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</w:r>
      <w:proofErr w:type="spellStart"/>
      <w:r w:rsidRPr="00FE5C72">
        <w:rPr>
          <w:sz w:val="18"/>
          <w:szCs w:val="18"/>
          <w:lang w:val="en-GB"/>
        </w:rPr>
        <w:t>bx</w:t>
      </w:r>
      <w:proofErr w:type="spellEnd"/>
      <w:r w:rsidRPr="00FE5C72">
        <w:rPr>
          <w:sz w:val="18"/>
          <w:szCs w:val="18"/>
          <w:lang w:val="en-GB"/>
        </w:rPr>
        <w:t>, 1000h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dx, offset HEAD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PRINT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gramStart"/>
      <w:r w:rsidRPr="00FE5C72">
        <w:rPr>
          <w:sz w:val="18"/>
          <w:szCs w:val="18"/>
          <w:lang w:val="en-GB"/>
        </w:rPr>
        <w:t>call</w:t>
      </w:r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OUTPUT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xor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al, al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mov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ah, 4ch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</w:r>
      <w:proofErr w:type="spellStart"/>
      <w:proofErr w:type="gramStart"/>
      <w:r w:rsidRPr="00FE5C72">
        <w:rPr>
          <w:sz w:val="18"/>
          <w:szCs w:val="18"/>
          <w:lang w:val="en-GB"/>
        </w:rPr>
        <w:t>int</w:t>
      </w:r>
      <w:proofErr w:type="spellEnd"/>
      <w:proofErr w:type="gramEnd"/>
      <w:r w:rsidRPr="00FE5C72">
        <w:rPr>
          <w:sz w:val="18"/>
          <w:szCs w:val="18"/>
          <w:lang w:val="en-GB"/>
        </w:rPr>
        <w:t xml:space="preserve"> </w:t>
      </w:r>
      <w:r w:rsidRPr="00FE5C72">
        <w:rPr>
          <w:sz w:val="18"/>
          <w:szCs w:val="18"/>
          <w:lang w:val="en-GB"/>
        </w:rPr>
        <w:tab/>
        <w:t>21h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  <w:r w:rsidRPr="00FE5C72">
        <w:rPr>
          <w:sz w:val="18"/>
          <w:szCs w:val="18"/>
          <w:lang w:val="en-GB"/>
        </w:rPr>
        <w:tab/>
        <w:t xml:space="preserve">END_PROG </w:t>
      </w:r>
      <w:proofErr w:type="spellStart"/>
      <w:r w:rsidRPr="00FE5C72">
        <w:rPr>
          <w:sz w:val="18"/>
          <w:szCs w:val="18"/>
          <w:lang w:val="en-GB"/>
        </w:rPr>
        <w:t>db</w:t>
      </w:r>
      <w:proofErr w:type="spellEnd"/>
      <w:r w:rsidRPr="00FE5C72">
        <w:rPr>
          <w:sz w:val="18"/>
          <w:szCs w:val="18"/>
          <w:lang w:val="en-GB"/>
        </w:rPr>
        <w:t xml:space="preserve"> 0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  <w:lang w:val="en-GB"/>
        </w:rPr>
      </w:pPr>
      <w:r w:rsidRPr="00FE5C72">
        <w:rPr>
          <w:sz w:val="18"/>
          <w:szCs w:val="18"/>
          <w:lang w:val="en-GB"/>
        </w:rPr>
        <w:tab/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 xml:space="preserve">TESTPC </w:t>
      </w:r>
      <w:r w:rsidRPr="00FE5C72">
        <w:rPr>
          <w:sz w:val="18"/>
          <w:szCs w:val="18"/>
        </w:rPr>
        <w:tab/>
        <w:t>ENDS</w:t>
      </w:r>
    </w:p>
    <w:p w:rsidR="00FE5C72" w:rsidRPr="00FE5C72" w:rsidRDefault="00FE5C72" w:rsidP="00FE5C72">
      <w:pPr>
        <w:suppressAutoHyphens w:val="0"/>
        <w:spacing w:line="360" w:lineRule="auto"/>
        <w:rPr>
          <w:sz w:val="18"/>
          <w:szCs w:val="18"/>
        </w:rPr>
      </w:pPr>
      <w:r w:rsidRPr="00FE5C72">
        <w:rPr>
          <w:sz w:val="18"/>
          <w:szCs w:val="18"/>
        </w:rPr>
        <w:tab/>
      </w:r>
      <w:r w:rsidRPr="00FE5C72">
        <w:rPr>
          <w:sz w:val="18"/>
          <w:szCs w:val="18"/>
        </w:rPr>
        <w:tab/>
        <w:t>END START</w:t>
      </w:r>
    </w:p>
    <w:p w:rsidR="00076966" w:rsidRPr="003E56F3" w:rsidRDefault="00076966" w:rsidP="00076966">
      <w:pPr>
        <w:rPr>
          <w:lang w:val="en-US"/>
        </w:rPr>
      </w:pPr>
    </w:p>
    <w:p w:rsidR="00FE5C72" w:rsidRDefault="00FE5C72">
      <w:pPr>
        <w:rPr>
          <w:lang w:val="en-US"/>
        </w:rPr>
      </w:pPr>
    </w:p>
    <w:p w:rsidR="00FE5C72" w:rsidRDefault="00FE5C72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</w:rPr>
        <w:lastRenderedPageBreak/>
        <w:t>ПРИЛОЖЕНИЕ</w:t>
      </w:r>
      <w:r w:rsidRPr="00FE5C72">
        <w:rPr>
          <w:rStyle w:val="a3"/>
          <w:bCs w:val="0"/>
          <w:smallCaps w:val="0"/>
          <w:szCs w:val="28"/>
          <w:lang w:val="en-GB"/>
        </w:rPr>
        <w:t xml:space="preserve"> </w:t>
      </w:r>
      <w:r>
        <w:rPr>
          <w:rStyle w:val="a3"/>
          <w:bCs w:val="0"/>
          <w:smallCaps w:val="0"/>
          <w:szCs w:val="28"/>
        </w:rPr>
        <w:t>Г</w:t>
      </w:r>
    </w:p>
    <w:p w:rsidR="00FE5C72" w:rsidRPr="00FE5C72" w:rsidRDefault="00FE5C72" w:rsidP="00FE5C72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  <w:lang w:val="en-GB"/>
        </w:rPr>
      </w:pPr>
      <w:r>
        <w:rPr>
          <w:rStyle w:val="a3"/>
          <w:bCs w:val="0"/>
          <w:smallCaps w:val="0"/>
          <w:szCs w:val="28"/>
          <w:lang w:val="en-GB"/>
        </w:rPr>
        <w:t>3_</w:t>
      </w:r>
      <w:r w:rsidRPr="00FE5C72">
        <w:rPr>
          <w:rStyle w:val="a3"/>
          <w:bCs w:val="0"/>
          <w:smallCaps w:val="0"/>
          <w:szCs w:val="28"/>
          <w:lang w:val="en-GB"/>
        </w:rPr>
        <w:t>4</w:t>
      </w:r>
      <w:r w:rsidRPr="00FE5C72">
        <w:rPr>
          <w:rStyle w:val="a3"/>
          <w:bCs w:val="0"/>
          <w:smallCaps w:val="0"/>
          <w:szCs w:val="28"/>
          <w:lang w:val="en-GB"/>
        </w:rPr>
        <w:t>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TESTPC</w:t>
      </w:r>
      <w:r w:rsidRPr="00FE5C72">
        <w:rPr>
          <w:sz w:val="18"/>
          <w:szCs w:val="18"/>
          <w:lang w:val="en-US"/>
        </w:rPr>
        <w:tab/>
        <w:t>SEGMENT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ASSUME</w:t>
      </w:r>
      <w:r w:rsidRPr="00FE5C72">
        <w:rPr>
          <w:sz w:val="18"/>
          <w:szCs w:val="18"/>
          <w:lang w:val="en-US"/>
        </w:rPr>
        <w:tab/>
        <w:t>CS:TESTPC,</w:t>
      </w:r>
      <w:r w:rsidRPr="00FE5C72">
        <w:rPr>
          <w:sz w:val="18"/>
          <w:szCs w:val="18"/>
          <w:lang w:val="en-US"/>
        </w:rPr>
        <w:tab/>
        <w:t>DS:TESTPC,</w:t>
      </w:r>
      <w:r w:rsidRPr="00FE5C72">
        <w:rPr>
          <w:sz w:val="18"/>
          <w:szCs w:val="18"/>
          <w:lang w:val="en-US"/>
        </w:rPr>
        <w:tab/>
        <w:t>ES:NOTHING,</w:t>
      </w:r>
      <w:r w:rsidRPr="00FE5C72">
        <w:rPr>
          <w:sz w:val="18"/>
          <w:szCs w:val="18"/>
          <w:lang w:val="en-US"/>
        </w:rPr>
        <w:tab/>
        <w:t>SS:NOTHING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ORG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100H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START: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BEGIN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;data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AVAILABLEMEMORY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Amount of available memory:        b',0dh,0ah,'$'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EXTENDEDMEMORY  </w:t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Extended memory size:       kB',0dh,0ah,'$'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HEAD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MCB </w:t>
      </w:r>
      <w:proofErr w:type="spellStart"/>
      <w:r w:rsidRPr="00FE5C72">
        <w:rPr>
          <w:sz w:val="18"/>
          <w:szCs w:val="18"/>
          <w:lang w:val="en-US"/>
        </w:rPr>
        <w:t>Adress</w:t>
      </w:r>
      <w:proofErr w:type="spellEnd"/>
      <w:r w:rsidRPr="00FE5C72">
        <w:rPr>
          <w:sz w:val="18"/>
          <w:szCs w:val="18"/>
          <w:lang w:val="en-US"/>
        </w:rPr>
        <w:t xml:space="preserve">   MCB Type   Owner     </w:t>
      </w:r>
      <w:r w:rsidRPr="00FE5C72">
        <w:rPr>
          <w:sz w:val="18"/>
          <w:szCs w:val="18"/>
          <w:lang w:val="en-US"/>
        </w:rPr>
        <w:tab/>
        <w:t xml:space="preserve"> Size        Name    ', 0dh, 0ah, 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DATA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                                                             ', 0dh, 0ah, 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ERRORM  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'  Error!', 0dh, 0ah, '$'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</w:t>
      </w:r>
      <w:proofErr w:type="spellStart"/>
      <w:r w:rsidRPr="00FE5C72">
        <w:rPr>
          <w:sz w:val="18"/>
          <w:szCs w:val="18"/>
          <w:lang w:val="en-US"/>
        </w:rPr>
        <w:t>procedurs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and </w:t>
      </w:r>
      <w:r w:rsidRPr="00FE5C72">
        <w:rPr>
          <w:sz w:val="18"/>
          <w:szCs w:val="18"/>
          <w:lang w:val="en-US"/>
        </w:rPr>
        <w:tab/>
        <w:t xml:space="preserve"> al,0fh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al,09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jbe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NEXT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al,07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NEXT:</w:t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TETR_TO_HEX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PROC near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xchg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al,ah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cl,4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shr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al,cl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TETR_TO_HEX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bh,ah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al,bh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WRD_TO_HEX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ah,ah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loop_bd:div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or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ab/>
        <w:t xml:space="preserve">    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jae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je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or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BYTE_TO_DEC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PROC</w:t>
      </w:r>
      <w:r w:rsidRPr="00FE5C72">
        <w:rPr>
          <w:sz w:val="18"/>
          <w:szCs w:val="18"/>
          <w:lang w:val="en-US"/>
        </w:rPr>
        <w:tab/>
        <w:t>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  <w:r w:rsidRPr="00FE5C72">
        <w:rPr>
          <w:sz w:val="18"/>
          <w:szCs w:val="18"/>
          <w:lang w:val="en-US"/>
        </w:rPr>
        <w:t>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div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or 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],dl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dec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dx,dx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ax,10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jae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loop_bd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ax,00h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jbe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or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[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],al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</w:t>
      </w:r>
      <w:proofErr w:type="spellStart"/>
      <w:r w:rsidRPr="00FE5C72">
        <w:rPr>
          <w:sz w:val="18"/>
          <w:szCs w:val="18"/>
          <w:lang w:val="en-US"/>
        </w:rPr>
        <w:t>end_l</w:t>
      </w:r>
      <w:proofErr w:type="spellEnd"/>
      <w:r w:rsidRPr="00FE5C72">
        <w:rPr>
          <w:sz w:val="18"/>
          <w:szCs w:val="18"/>
          <w:lang w:val="en-US"/>
        </w:rPr>
        <w:t>:</w:t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_TO_DEC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PROC NEAR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push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09h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</w:t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  <w:t xml:space="preserve">    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PRINT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_AVAILABLEMEMORY PROC NEAR ; Search for available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04Ah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0FFFFh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10h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mul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AVAILABLEMEMORY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23h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_AVAILABLEMEMORY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_EXTENDEDMEMORY PROC    near ; Search for extended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in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al, 31h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70h,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in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al</w:t>
      </w:r>
      <w:proofErr w:type="spellEnd"/>
      <w:r w:rsidRPr="00FE5C72">
        <w:rPr>
          <w:sz w:val="18"/>
          <w:szCs w:val="18"/>
          <w:lang w:val="en-US"/>
        </w:rPr>
        <w:t>, 71h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sub </w:t>
      </w:r>
      <w:r w:rsidRPr="00FE5C72">
        <w:rPr>
          <w:sz w:val="18"/>
          <w:szCs w:val="18"/>
          <w:lang w:val="en-US"/>
        </w:rPr>
        <w:tab/>
        <w:t xml:space="preserve"> dx,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offset EXTENDEDMEMORY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 xml:space="preserve">, 28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pop</w:t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_EXTENDEDMEMORY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_DATA PROC near ; Search for MCB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Address of MCB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05h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Type of MCB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0Fh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:[00h]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BYTE_TO_HEX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[di], 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; Owner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:[01h]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1Dh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WRD_TO_HEX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Size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:[03h]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10h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mul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2Eh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push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  <w:r w:rsidRPr="00FE5C72">
        <w:rPr>
          <w:sz w:val="18"/>
          <w:szCs w:val="18"/>
          <w:lang w:val="en-US"/>
        </w:rPr>
        <w:t>,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_TO_DEC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pop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si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di, offset DATA  ; Name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di, 35h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print_: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dl,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 xml:space="preserve"> + 8]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[di], dl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di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8h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jne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print_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:[3h]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:[0h]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_DATA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OUTPUT PROC NEAR  ; Search for a chain of memory management units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52h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sub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2h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 xml:space="preserve">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:[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]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output_: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_DATA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DATA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cx,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add </w:t>
      </w:r>
      <w:r w:rsidRPr="00FE5C72">
        <w:rPr>
          <w:sz w:val="18"/>
          <w:szCs w:val="18"/>
          <w:lang w:val="en-US"/>
        </w:rPr>
        <w:tab/>
        <w:t xml:space="preserve"> ax, cx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es</w:t>
      </w:r>
      <w:proofErr w:type="spellEnd"/>
      <w:r w:rsidRPr="00FE5C72">
        <w:rPr>
          <w:sz w:val="18"/>
          <w:szCs w:val="18"/>
          <w:lang w:val="en-US"/>
        </w:rPr>
        <w:t>, ax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cmp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bl</w:t>
      </w:r>
      <w:proofErr w:type="spellEnd"/>
      <w:r w:rsidRPr="00FE5C72">
        <w:rPr>
          <w:sz w:val="18"/>
          <w:szCs w:val="18"/>
          <w:lang w:val="en-US"/>
        </w:rPr>
        <w:t>, 4Dh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je </w:t>
      </w:r>
      <w:r w:rsidRPr="00FE5C72">
        <w:rPr>
          <w:sz w:val="18"/>
          <w:szCs w:val="18"/>
          <w:lang w:val="en-US"/>
        </w:rPr>
        <w:tab/>
        <w:t xml:space="preserve">  </w:t>
      </w:r>
      <w:r w:rsidRPr="00FE5C72">
        <w:rPr>
          <w:sz w:val="18"/>
          <w:szCs w:val="18"/>
          <w:lang w:val="en-US"/>
        </w:rPr>
        <w:tab/>
        <w:t xml:space="preserve"> output_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ret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OUTPUT ENDP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>;----------------------------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BEGIN: 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_AVAILABLEMEMORY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AVAILABLEMEMORY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lastRenderedPageBreak/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_EXTENDEDMEMORY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 dx, offset EXTENDEDMEMORY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48h ; Request 64 KB of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1000h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jc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    </w:t>
      </w:r>
      <w:proofErr w:type="spellStart"/>
      <w:r w:rsidRPr="00FE5C72">
        <w:rPr>
          <w:sz w:val="18"/>
          <w:szCs w:val="18"/>
          <w:lang w:val="en-US"/>
        </w:rPr>
        <w:t>memoryErr</w:t>
      </w:r>
      <w:proofErr w:type="spellEnd"/>
      <w:r w:rsidRPr="00FE5C72">
        <w:rPr>
          <w:sz w:val="18"/>
          <w:szCs w:val="18"/>
          <w:lang w:val="en-US"/>
        </w:rPr>
        <w:t xml:space="preserve"> ; Error check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jmp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next_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memoryErr</w:t>
      </w:r>
      <w:proofErr w:type="spellEnd"/>
      <w:r w:rsidRPr="00FE5C72">
        <w:rPr>
          <w:sz w:val="18"/>
          <w:szCs w:val="18"/>
          <w:lang w:val="en-US"/>
        </w:rPr>
        <w:t>: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</w:t>
      </w:r>
      <w:proofErr w:type="spellStart"/>
      <w:r w:rsidRPr="00FE5C72">
        <w:rPr>
          <w:sz w:val="18"/>
          <w:szCs w:val="18"/>
          <w:lang w:val="en-US"/>
        </w:rPr>
        <w:t>ErrorM</w:t>
      </w:r>
      <w:proofErr w:type="spellEnd"/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next_: ; Freeing of memory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4ah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</w:t>
      </w:r>
      <w:proofErr w:type="spellStart"/>
      <w:r w:rsidRPr="00FE5C72">
        <w:rPr>
          <w:sz w:val="18"/>
          <w:szCs w:val="18"/>
          <w:lang w:val="en-US"/>
        </w:rPr>
        <w:t>bx</w:t>
      </w:r>
      <w:proofErr w:type="spellEnd"/>
      <w:r w:rsidRPr="00FE5C72">
        <w:rPr>
          <w:sz w:val="18"/>
          <w:szCs w:val="18"/>
          <w:lang w:val="en-US"/>
        </w:rPr>
        <w:t>, offset PROGRAMM_ENDS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dx, offset HEAD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PRINT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call </w:t>
      </w:r>
      <w:r w:rsidRPr="00FE5C72">
        <w:rPr>
          <w:sz w:val="18"/>
          <w:szCs w:val="18"/>
          <w:lang w:val="en-US"/>
        </w:rPr>
        <w:tab/>
        <w:t xml:space="preserve"> OUTPUT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xor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al, al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mov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ah, 4ch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</w:r>
      <w:proofErr w:type="spellStart"/>
      <w:r w:rsidRPr="00FE5C72">
        <w:rPr>
          <w:sz w:val="18"/>
          <w:szCs w:val="18"/>
          <w:lang w:val="en-US"/>
        </w:rPr>
        <w:t>int</w:t>
      </w:r>
      <w:proofErr w:type="spellEnd"/>
      <w:r w:rsidRPr="00FE5C72">
        <w:rPr>
          <w:sz w:val="18"/>
          <w:szCs w:val="18"/>
          <w:lang w:val="en-US"/>
        </w:rPr>
        <w:t xml:space="preserve"> </w:t>
      </w:r>
      <w:r w:rsidRPr="00FE5C72">
        <w:rPr>
          <w:sz w:val="18"/>
          <w:szCs w:val="18"/>
          <w:lang w:val="en-US"/>
        </w:rPr>
        <w:tab/>
        <w:t xml:space="preserve"> 21h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 xml:space="preserve">PROGRAMM_ENDS </w:t>
      </w:r>
      <w:proofErr w:type="spellStart"/>
      <w:r w:rsidRPr="00FE5C72">
        <w:rPr>
          <w:sz w:val="18"/>
          <w:szCs w:val="18"/>
          <w:lang w:val="en-US"/>
        </w:rPr>
        <w:t>db</w:t>
      </w:r>
      <w:proofErr w:type="spellEnd"/>
      <w:r w:rsidRPr="00FE5C72">
        <w:rPr>
          <w:sz w:val="18"/>
          <w:szCs w:val="18"/>
          <w:lang w:val="en-US"/>
        </w:rPr>
        <w:t xml:space="preserve"> 0</w:t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</w:p>
    <w:p w:rsidR="00FE5C72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 xml:space="preserve">TESTPC </w:t>
      </w:r>
      <w:r w:rsidRPr="00FE5C72">
        <w:rPr>
          <w:sz w:val="18"/>
          <w:szCs w:val="18"/>
          <w:lang w:val="en-US"/>
        </w:rPr>
        <w:tab/>
        <w:t>ENDS</w:t>
      </w:r>
      <w:bookmarkStart w:id="0" w:name="_GoBack"/>
      <w:bookmarkEnd w:id="0"/>
    </w:p>
    <w:p w:rsidR="00402F1B" w:rsidRPr="00FE5C72" w:rsidRDefault="00FE5C72" w:rsidP="00FE5C72">
      <w:pPr>
        <w:spacing w:line="360" w:lineRule="auto"/>
        <w:rPr>
          <w:sz w:val="18"/>
          <w:szCs w:val="18"/>
          <w:lang w:val="en-US"/>
        </w:rPr>
      </w:pPr>
      <w:r w:rsidRPr="00FE5C72">
        <w:rPr>
          <w:sz w:val="18"/>
          <w:szCs w:val="18"/>
          <w:lang w:val="en-US"/>
        </w:rPr>
        <w:tab/>
      </w:r>
      <w:r w:rsidRPr="00FE5C72">
        <w:rPr>
          <w:sz w:val="18"/>
          <w:szCs w:val="18"/>
          <w:lang w:val="en-US"/>
        </w:rPr>
        <w:tab/>
        <w:t>END START</w:t>
      </w:r>
    </w:p>
    <w:sectPr w:rsidR="00402F1B" w:rsidRPr="00FE5C7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E3" w:rsidRDefault="006362E3">
      <w:r>
        <w:separator/>
      </w:r>
    </w:p>
  </w:endnote>
  <w:endnote w:type="continuationSeparator" w:id="0">
    <w:p w:rsidR="006362E3" w:rsidRDefault="0063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4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FE5C72">
      <w:rPr>
        <w:noProof/>
      </w:rPr>
      <w:t>28</w:t>
    </w:r>
    <w:r>
      <w:fldChar w:fldCharType="end"/>
    </w:r>
  </w:p>
  <w:p w:rsidR="00015E86" w:rsidRDefault="006362E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6362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E3" w:rsidRDefault="006362E3">
      <w:r>
        <w:separator/>
      </w:r>
    </w:p>
  </w:footnote>
  <w:footnote w:type="continuationSeparator" w:id="0">
    <w:p w:rsidR="006362E3" w:rsidRDefault="00636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6362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2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3">
    <w:nsid w:val="2FE23F53"/>
    <w:multiLevelType w:val="hybridMultilevel"/>
    <w:tmpl w:val="1BC47D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C6622"/>
    <w:multiLevelType w:val="hybridMultilevel"/>
    <w:tmpl w:val="1FAA27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52"/>
    <w:rsid w:val="00060B31"/>
    <w:rsid w:val="00076966"/>
    <w:rsid w:val="000F040B"/>
    <w:rsid w:val="001C1708"/>
    <w:rsid w:val="00402F1B"/>
    <w:rsid w:val="00451452"/>
    <w:rsid w:val="006360A6"/>
    <w:rsid w:val="006362E3"/>
    <w:rsid w:val="00797A04"/>
    <w:rsid w:val="00A908FF"/>
    <w:rsid w:val="00A96C14"/>
    <w:rsid w:val="00DA1B43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A96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A9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F8A1C-FF99-490F-9938-5CB40871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28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Медведев</dc:creator>
  <cp:keywords/>
  <dc:description/>
  <cp:lastModifiedBy>Глеб Медведев</cp:lastModifiedBy>
  <cp:revision>7</cp:revision>
  <dcterms:created xsi:type="dcterms:W3CDTF">2018-02-28T19:30:00Z</dcterms:created>
  <dcterms:modified xsi:type="dcterms:W3CDTF">2018-04-22T12:12:00Z</dcterms:modified>
</cp:coreProperties>
</file>